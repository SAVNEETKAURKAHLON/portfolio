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6902C" w14:textId="77777777" w:rsidR="00934176" w:rsidRDefault="00000000">
      <w:pPr>
        <w:pBdr>
          <w:bottom w:val="single" w:sz="6" w:space="0" w:color="FFFFFF"/>
        </w:pBdr>
        <w:spacing w:line="360" w:lineRule="atLeast"/>
        <w:jc w:val="center"/>
        <w:rPr>
          <w:b/>
          <w:bCs/>
          <w:caps/>
          <w:sz w:val="36"/>
          <w:szCs w:val="36"/>
        </w:rPr>
      </w:pPr>
      <w:r>
        <w:rPr>
          <w:b/>
          <w:bCs/>
          <w:caps/>
          <w:sz w:val="36"/>
          <w:szCs w:val="36"/>
        </w:rPr>
        <w:t>SAVNEET KAUR</w:t>
      </w:r>
    </w:p>
    <w:p w14:paraId="3175B370" w14:textId="77777777" w:rsidR="00934176" w:rsidRPr="000952C6" w:rsidRDefault="00000000">
      <w:pPr>
        <w:pBdr>
          <w:bottom w:val="single" w:sz="6" w:space="0" w:color="FFFFFF"/>
        </w:pBdr>
        <w:spacing w:line="220" w:lineRule="atLeast"/>
        <w:jc w:val="center"/>
        <w:rPr>
          <w:sz w:val="22"/>
          <w:szCs w:val="22"/>
          <w:lang w:val="fr-FR"/>
        </w:rPr>
      </w:pPr>
      <w:r w:rsidRPr="000952C6">
        <w:rPr>
          <w:sz w:val="22"/>
          <w:szCs w:val="22"/>
          <w:lang w:val="fr-FR"/>
        </w:rPr>
        <w:t>Brampton, ON</w:t>
      </w:r>
    </w:p>
    <w:p w14:paraId="0B71A629" w14:textId="43452E0B" w:rsidR="000952C6" w:rsidRPr="000952C6" w:rsidRDefault="00000000" w:rsidP="000952C6">
      <w:pPr>
        <w:pBdr>
          <w:bottom w:val="single" w:sz="6" w:space="0" w:color="FFFFFF"/>
        </w:pBdr>
        <w:spacing w:line="220" w:lineRule="atLeast"/>
        <w:jc w:val="center"/>
        <w:rPr>
          <w:sz w:val="22"/>
          <w:szCs w:val="22"/>
          <w:lang w:val="fr-FR"/>
        </w:rPr>
      </w:pPr>
      <w:r w:rsidRPr="000952C6">
        <w:rPr>
          <w:sz w:val="22"/>
          <w:szCs w:val="22"/>
          <w:lang w:val="fr-FR"/>
        </w:rPr>
        <w:t>647</w:t>
      </w:r>
      <w:r w:rsidRPr="000952C6">
        <w:rPr>
          <w:sz w:val="22"/>
          <w:szCs w:val="22"/>
          <w:lang w:val="fr-FR"/>
        </w:rPr>
        <w:noBreakHyphen/>
        <w:t>223</w:t>
      </w:r>
      <w:r w:rsidRPr="000952C6">
        <w:rPr>
          <w:sz w:val="22"/>
          <w:szCs w:val="22"/>
          <w:lang w:val="fr-FR"/>
        </w:rPr>
        <w:noBreakHyphen/>
        <w:t>0708 </w:t>
      </w:r>
      <w:r w:rsidRPr="000952C6">
        <w:rPr>
          <w:color w:val="000000"/>
          <w:sz w:val="22"/>
          <w:szCs w:val="22"/>
          <w:lang w:val="fr-FR"/>
        </w:rPr>
        <w:t>| </w:t>
      </w:r>
      <w:hyperlink r:id="rId5" w:history="1">
        <w:r w:rsidR="000952C6" w:rsidRPr="00662901">
          <w:rPr>
            <w:rStyle w:val="Hyperlink"/>
            <w:sz w:val="22"/>
            <w:szCs w:val="22"/>
            <w:lang w:val="fr-FR"/>
          </w:rPr>
          <w:t>kau15400@sheridancollege.ca</w:t>
        </w:r>
      </w:hyperlink>
      <w:r w:rsidRPr="000952C6">
        <w:rPr>
          <w:sz w:val="22"/>
          <w:szCs w:val="22"/>
          <w:lang w:val="fr-FR"/>
        </w:rPr>
        <w:t> </w:t>
      </w:r>
      <w:r w:rsidRPr="000952C6">
        <w:rPr>
          <w:color w:val="000000"/>
          <w:sz w:val="22"/>
          <w:szCs w:val="22"/>
          <w:lang w:val="fr-FR"/>
        </w:rPr>
        <w:t>| </w:t>
      </w:r>
      <w:hyperlink r:id="rId6" w:history="1">
        <w:r w:rsidR="000952C6" w:rsidRPr="000952C6">
          <w:rPr>
            <w:rStyle w:val="Hyperlink"/>
            <w:sz w:val="22"/>
            <w:szCs w:val="22"/>
          </w:rPr>
          <w:t>Git</w:t>
        </w:r>
        <w:r w:rsidR="000952C6" w:rsidRPr="000952C6">
          <w:rPr>
            <w:rStyle w:val="Hyperlink"/>
            <w:sz w:val="22"/>
            <w:szCs w:val="22"/>
          </w:rPr>
          <w:t>H</w:t>
        </w:r>
        <w:r w:rsidR="000952C6" w:rsidRPr="000952C6">
          <w:rPr>
            <w:rStyle w:val="Hyperlink"/>
            <w:sz w:val="22"/>
            <w:szCs w:val="22"/>
          </w:rPr>
          <w:t>ub</w:t>
        </w:r>
      </w:hyperlink>
      <w:r w:rsidR="000952C6" w:rsidRPr="000952C6">
        <w:rPr>
          <w:sz w:val="22"/>
          <w:szCs w:val="22"/>
          <w:lang w:val="fr-FR"/>
        </w:rPr>
        <w:t xml:space="preserve"> </w:t>
      </w:r>
    </w:p>
    <w:p w14:paraId="22001789" w14:textId="009FA30E" w:rsidR="00934176" w:rsidRPr="000952C6" w:rsidRDefault="00934176">
      <w:pPr>
        <w:rPr>
          <w:sz w:val="22"/>
          <w:szCs w:val="22"/>
          <w:lang w:val="fr-FR"/>
        </w:rPr>
      </w:pPr>
    </w:p>
    <w:p w14:paraId="7893B5C9" w14:textId="77777777" w:rsidR="00934176" w:rsidRDefault="00000000">
      <w:pPr>
        <w:pBdr>
          <w:top w:val="single" w:sz="12" w:space="0" w:color="BFBFBF"/>
        </w:pBdr>
        <w:spacing w:line="240" w:lineRule="atLeast"/>
        <w:jc w:val="center"/>
        <w:rPr>
          <w:b/>
          <w:bCs/>
          <w:caps/>
        </w:rPr>
      </w:pPr>
      <w:r>
        <w:rPr>
          <w:b/>
          <w:bCs/>
          <w:caps/>
        </w:rPr>
        <w:t>profile</w:t>
      </w:r>
    </w:p>
    <w:p w14:paraId="55B1EA1D" w14:textId="77777777" w:rsidR="00934176" w:rsidRDefault="00934176">
      <w:pPr>
        <w:spacing w:line="220" w:lineRule="atLeast"/>
        <w:rPr>
          <w:sz w:val="22"/>
          <w:szCs w:val="22"/>
        </w:rPr>
      </w:pPr>
    </w:p>
    <w:p w14:paraId="256F2B62" w14:textId="77777777" w:rsidR="00934176" w:rsidRDefault="00000000">
      <w:pPr>
        <w:tabs>
          <w:tab w:val="left" w:pos="232"/>
        </w:tabs>
        <w:spacing w:line="220" w:lineRule="atLeast"/>
        <w:rPr>
          <w:sz w:val="22"/>
          <w:szCs w:val="22"/>
        </w:rPr>
      </w:pPr>
      <w:r>
        <w:rPr>
          <w:sz w:val="22"/>
          <w:szCs w:val="22"/>
        </w:rPr>
        <w:t>Enthusiastic and motivated student, with keen interest in software development and eagerness to learn.  Experience with working on different languages and different tools. Eager to contribute to projects and gain hands-on experience and polish skills.</w:t>
      </w:r>
    </w:p>
    <w:p w14:paraId="34E02811" w14:textId="77777777" w:rsidR="00934176" w:rsidRDefault="00000000">
      <w:pPr>
        <w:spacing w:line="220" w:lineRule="atLeast"/>
        <w:rPr>
          <w:sz w:val="22"/>
          <w:szCs w:val="22"/>
        </w:rPr>
      </w:pPr>
      <w:r>
        <w:rPr>
          <w:sz w:val="22"/>
          <w:szCs w:val="22"/>
        </w:rPr>
        <w:t> </w:t>
      </w:r>
    </w:p>
    <w:p w14:paraId="166DE95F" w14:textId="77777777" w:rsidR="00934176" w:rsidRDefault="00000000">
      <w:pPr>
        <w:pBdr>
          <w:top w:val="single" w:sz="12" w:space="0" w:color="BFBFBF"/>
        </w:pBdr>
        <w:spacing w:line="240" w:lineRule="atLeast"/>
        <w:jc w:val="center"/>
        <w:rPr>
          <w:b/>
          <w:bCs/>
          <w:caps/>
        </w:rPr>
      </w:pPr>
      <w:r>
        <w:rPr>
          <w:b/>
          <w:bCs/>
          <w:caps/>
        </w:rPr>
        <w:t>technical skills</w:t>
      </w:r>
    </w:p>
    <w:p w14:paraId="119EA925" w14:textId="77777777" w:rsidR="00934176" w:rsidRDefault="00934176">
      <w:pPr>
        <w:spacing w:line="220" w:lineRule="atLeast"/>
        <w:rPr>
          <w:sz w:val="22"/>
          <w:szCs w:val="22"/>
        </w:rPr>
      </w:pPr>
    </w:p>
    <w:p w14:paraId="0ECBBCCC" w14:textId="22360293" w:rsidR="00934176" w:rsidRDefault="00000000">
      <w:pPr>
        <w:numPr>
          <w:ilvl w:val="0"/>
          <w:numId w:val="2"/>
        </w:numPr>
        <w:spacing w:line="220" w:lineRule="atLeast"/>
        <w:ind w:left="690" w:hanging="367"/>
        <w:rPr>
          <w:sz w:val="22"/>
          <w:szCs w:val="22"/>
        </w:rPr>
      </w:pPr>
      <w:r>
        <w:rPr>
          <w:sz w:val="22"/>
          <w:szCs w:val="22"/>
        </w:rPr>
        <w:t xml:space="preserve">Programming </w:t>
      </w:r>
      <w:r w:rsidR="000952C6">
        <w:rPr>
          <w:sz w:val="22"/>
          <w:szCs w:val="22"/>
        </w:rPr>
        <w:t>Languages (</w:t>
      </w:r>
      <w:r w:rsidRPr="000952C6">
        <w:rPr>
          <w:b/>
          <w:bCs/>
          <w:sz w:val="22"/>
          <w:szCs w:val="22"/>
        </w:rPr>
        <w:t>python, java</w:t>
      </w:r>
      <w:r>
        <w:rPr>
          <w:sz w:val="22"/>
          <w:szCs w:val="22"/>
        </w:rPr>
        <w:t>)</w:t>
      </w:r>
    </w:p>
    <w:p w14:paraId="3916951C" w14:textId="0599306A" w:rsidR="00934176" w:rsidRDefault="00000000">
      <w:pPr>
        <w:numPr>
          <w:ilvl w:val="0"/>
          <w:numId w:val="2"/>
        </w:numPr>
        <w:spacing w:line="220" w:lineRule="atLeast"/>
        <w:ind w:left="690" w:hanging="367"/>
        <w:rPr>
          <w:sz w:val="22"/>
          <w:szCs w:val="22"/>
        </w:rPr>
      </w:pPr>
      <w:r>
        <w:rPr>
          <w:sz w:val="22"/>
          <w:szCs w:val="22"/>
        </w:rPr>
        <w:t xml:space="preserve">Web </w:t>
      </w:r>
      <w:r w:rsidR="000952C6">
        <w:rPr>
          <w:sz w:val="22"/>
          <w:szCs w:val="22"/>
        </w:rPr>
        <w:t>Development (</w:t>
      </w:r>
      <w:r w:rsidRPr="000952C6">
        <w:rPr>
          <w:b/>
          <w:bCs/>
          <w:sz w:val="22"/>
          <w:szCs w:val="22"/>
        </w:rPr>
        <w:t xml:space="preserve">HTML, CSS, </w:t>
      </w:r>
      <w:r w:rsidR="000952C6" w:rsidRPr="000952C6">
        <w:rPr>
          <w:b/>
          <w:bCs/>
          <w:sz w:val="22"/>
          <w:szCs w:val="22"/>
        </w:rPr>
        <w:t>JavaScript</w:t>
      </w:r>
      <w:r>
        <w:rPr>
          <w:sz w:val="22"/>
          <w:szCs w:val="22"/>
        </w:rPr>
        <w:t>)</w:t>
      </w:r>
    </w:p>
    <w:p w14:paraId="32631316" w14:textId="44DD29C0" w:rsidR="00934176" w:rsidRDefault="000952C6">
      <w:pPr>
        <w:numPr>
          <w:ilvl w:val="0"/>
          <w:numId w:val="2"/>
        </w:numPr>
        <w:spacing w:line="220" w:lineRule="atLeast"/>
        <w:ind w:left="690" w:hanging="367"/>
        <w:rPr>
          <w:sz w:val="22"/>
          <w:szCs w:val="22"/>
        </w:rPr>
      </w:pPr>
      <w:r>
        <w:rPr>
          <w:sz w:val="22"/>
          <w:szCs w:val="22"/>
        </w:rPr>
        <w:t>Database (</w:t>
      </w:r>
      <w:r w:rsidRPr="000952C6">
        <w:rPr>
          <w:b/>
          <w:bCs/>
          <w:sz w:val="22"/>
          <w:szCs w:val="22"/>
        </w:rPr>
        <w:t>MySQL</w:t>
      </w:r>
      <w:r w:rsidR="00000000" w:rsidRPr="000952C6">
        <w:rPr>
          <w:b/>
          <w:bCs/>
          <w:sz w:val="22"/>
          <w:szCs w:val="22"/>
        </w:rPr>
        <w:t xml:space="preserve">, </w:t>
      </w:r>
      <w:r w:rsidRPr="000952C6">
        <w:rPr>
          <w:b/>
          <w:bCs/>
          <w:sz w:val="22"/>
          <w:szCs w:val="22"/>
        </w:rPr>
        <w:t>MongoDB</w:t>
      </w:r>
      <w:r w:rsidR="00000000" w:rsidRPr="000952C6">
        <w:rPr>
          <w:b/>
          <w:bCs/>
          <w:sz w:val="22"/>
          <w:szCs w:val="22"/>
        </w:rPr>
        <w:t>, Oracle</w:t>
      </w:r>
      <w:r w:rsidR="00000000">
        <w:rPr>
          <w:sz w:val="22"/>
          <w:szCs w:val="22"/>
        </w:rPr>
        <w:t>)</w:t>
      </w:r>
    </w:p>
    <w:p w14:paraId="1DE00A83" w14:textId="183935D9" w:rsidR="00934176" w:rsidRDefault="00000000">
      <w:pPr>
        <w:numPr>
          <w:ilvl w:val="0"/>
          <w:numId w:val="2"/>
        </w:numPr>
        <w:spacing w:line="220" w:lineRule="atLeast"/>
        <w:ind w:left="690" w:hanging="367"/>
        <w:rPr>
          <w:sz w:val="22"/>
          <w:szCs w:val="22"/>
        </w:rPr>
      </w:pPr>
      <w:r>
        <w:rPr>
          <w:sz w:val="22"/>
          <w:szCs w:val="22"/>
        </w:rPr>
        <w:t xml:space="preserve">Integrated Development </w:t>
      </w:r>
      <w:r w:rsidR="000952C6">
        <w:rPr>
          <w:sz w:val="22"/>
          <w:szCs w:val="22"/>
        </w:rPr>
        <w:t>Environments (</w:t>
      </w:r>
      <w:r w:rsidRPr="000952C6">
        <w:rPr>
          <w:b/>
          <w:bCs/>
          <w:sz w:val="22"/>
          <w:szCs w:val="22"/>
        </w:rPr>
        <w:t xml:space="preserve">VS Code, </w:t>
      </w:r>
      <w:r w:rsidR="000952C6" w:rsidRPr="000952C6">
        <w:rPr>
          <w:b/>
          <w:bCs/>
          <w:sz w:val="22"/>
          <w:szCs w:val="22"/>
        </w:rPr>
        <w:t>NetBeans</w:t>
      </w:r>
      <w:r w:rsidRPr="000952C6">
        <w:rPr>
          <w:b/>
          <w:bCs/>
          <w:sz w:val="22"/>
          <w:szCs w:val="22"/>
        </w:rPr>
        <w:t>, Eclipse</w:t>
      </w:r>
      <w:r>
        <w:rPr>
          <w:sz w:val="22"/>
          <w:szCs w:val="22"/>
        </w:rPr>
        <w:t>)</w:t>
      </w:r>
    </w:p>
    <w:p w14:paraId="36FFFD10" w14:textId="77777777" w:rsidR="00934176" w:rsidRDefault="00000000">
      <w:pPr>
        <w:numPr>
          <w:ilvl w:val="0"/>
          <w:numId w:val="2"/>
        </w:numPr>
        <w:spacing w:line="220" w:lineRule="atLeast"/>
        <w:ind w:left="690" w:hanging="367"/>
        <w:rPr>
          <w:sz w:val="22"/>
          <w:szCs w:val="22"/>
        </w:rPr>
      </w:pPr>
      <w:r>
        <w:rPr>
          <w:sz w:val="22"/>
          <w:szCs w:val="22"/>
        </w:rPr>
        <w:t>Run-time Environment(</w:t>
      </w:r>
      <w:r w:rsidRPr="000952C6">
        <w:rPr>
          <w:b/>
          <w:bCs/>
          <w:sz w:val="22"/>
          <w:szCs w:val="22"/>
        </w:rPr>
        <w:t>node.js</w:t>
      </w:r>
      <w:r>
        <w:rPr>
          <w:sz w:val="22"/>
          <w:szCs w:val="22"/>
        </w:rPr>
        <w:t>)</w:t>
      </w:r>
    </w:p>
    <w:p w14:paraId="159C0E81" w14:textId="41133F77" w:rsidR="00934176" w:rsidRDefault="00000000">
      <w:pPr>
        <w:numPr>
          <w:ilvl w:val="0"/>
          <w:numId w:val="2"/>
        </w:numPr>
        <w:spacing w:line="220" w:lineRule="atLeast"/>
        <w:ind w:left="690" w:hanging="367"/>
        <w:rPr>
          <w:sz w:val="22"/>
          <w:szCs w:val="22"/>
        </w:rPr>
      </w:pPr>
      <w:r>
        <w:rPr>
          <w:sz w:val="22"/>
          <w:szCs w:val="22"/>
        </w:rPr>
        <w:t xml:space="preserve">Object Oriented </w:t>
      </w:r>
      <w:r w:rsidR="000952C6">
        <w:rPr>
          <w:sz w:val="22"/>
          <w:szCs w:val="22"/>
        </w:rPr>
        <w:t>Programming (</w:t>
      </w:r>
      <w:r w:rsidRPr="000952C6">
        <w:rPr>
          <w:b/>
          <w:bCs/>
          <w:sz w:val="22"/>
          <w:szCs w:val="22"/>
        </w:rPr>
        <w:t>OOPs</w:t>
      </w:r>
      <w:r>
        <w:rPr>
          <w:sz w:val="22"/>
          <w:szCs w:val="22"/>
        </w:rPr>
        <w:t xml:space="preserve">) and </w:t>
      </w:r>
      <w:r w:rsidRPr="000952C6">
        <w:rPr>
          <w:b/>
          <w:bCs/>
          <w:sz w:val="22"/>
          <w:szCs w:val="22"/>
        </w:rPr>
        <w:t>API</w:t>
      </w:r>
    </w:p>
    <w:p w14:paraId="1EE52D7A" w14:textId="1B5B76AC" w:rsidR="00934176" w:rsidRDefault="000952C6">
      <w:pPr>
        <w:numPr>
          <w:ilvl w:val="0"/>
          <w:numId w:val="2"/>
        </w:numPr>
        <w:spacing w:line="220" w:lineRule="atLeast"/>
        <w:ind w:left="690" w:hanging="367"/>
        <w:rPr>
          <w:sz w:val="22"/>
          <w:szCs w:val="22"/>
        </w:rPr>
      </w:pPr>
      <w:r>
        <w:rPr>
          <w:sz w:val="22"/>
          <w:szCs w:val="22"/>
        </w:rPr>
        <w:t>Frameworks (</w:t>
      </w:r>
      <w:r w:rsidR="00000000" w:rsidRPr="000952C6">
        <w:rPr>
          <w:b/>
          <w:bCs/>
          <w:sz w:val="22"/>
          <w:szCs w:val="22"/>
        </w:rPr>
        <w:t>Bootstrap, Express.js</w:t>
      </w:r>
      <w:r w:rsidR="00000000">
        <w:rPr>
          <w:sz w:val="22"/>
          <w:szCs w:val="22"/>
        </w:rPr>
        <w:t>)</w:t>
      </w:r>
    </w:p>
    <w:p w14:paraId="590E6727" w14:textId="64EF0444" w:rsidR="00934176" w:rsidRDefault="00000000">
      <w:pPr>
        <w:numPr>
          <w:ilvl w:val="0"/>
          <w:numId w:val="2"/>
        </w:numPr>
        <w:spacing w:line="220" w:lineRule="atLeast"/>
        <w:ind w:left="690" w:hanging="367"/>
        <w:rPr>
          <w:sz w:val="22"/>
          <w:szCs w:val="22"/>
        </w:rPr>
      </w:pPr>
      <w:r>
        <w:rPr>
          <w:sz w:val="22"/>
          <w:szCs w:val="22"/>
        </w:rPr>
        <w:t xml:space="preserve">Operating </w:t>
      </w:r>
      <w:r w:rsidR="000952C6">
        <w:rPr>
          <w:sz w:val="22"/>
          <w:szCs w:val="22"/>
        </w:rPr>
        <w:t>Systems (</w:t>
      </w:r>
      <w:r w:rsidRPr="000952C6">
        <w:rPr>
          <w:b/>
          <w:bCs/>
          <w:sz w:val="22"/>
          <w:szCs w:val="22"/>
        </w:rPr>
        <w:t>Windows, Linux</w:t>
      </w:r>
      <w:r>
        <w:rPr>
          <w:sz w:val="22"/>
          <w:szCs w:val="22"/>
        </w:rPr>
        <w:t>)</w:t>
      </w:r>
    </w:p>
    <w:p w14:paraId="18982819" w14:textId="0B5B8DE5" w:rsidR="00934176" w:rsidRDefault="00000000">
      <w:pPr>
        <w:numPr>
          <w:ilvl w:val="0"/>
          <w:numId w:val="2"/>
        </w:numPr>
        <w:spacing w:line="220" w:lineRule="atLeast"/>
        <w:ind w:left="690" w:hanging="367"/>
        <w:rPr>
          <w:sz w:val="22"/>
          <w:szCs w:val="22"/>
        </w:rPr>
      </w:pPr>
      <w:r>
        <w:rPr>
          <w:sz w:val="22"/>
          <w:szCs w:val="22"/>
        </w:rPr>
        <w:t xml:space="preserve">Technical Tools </w:t>
      </w:r>
      <w:r w:rsidR="000952C6">
        <w:rPr>
          <w:sz w:val="22"/>
          <w:szCs w:val="22"/>
        </w:rPr>
        <w:t>(</w:t>
      </w:r>
      <w:r w:rsidR="000952C6" w:rsidRPr="000952C6">
        <w:rPr>
          <w:b/>
          <w:bCs/>
          <w:sz w:val="22"/>
          <w:szCs w:val="22"/>
        </w:rPr>
        <w:t>GitHub</w:t>
      </w:r>
      <w:r w:rsidRPr="000952C6">
        <w:rPr>
          <w:b/>
          <w:bCs/>
          <w:sz w:val="22"/>
          <w:szCs w:val="22"/>
        </w:rPr>
        <w:t>, Microsoft Office 365, Git, Figma)</w:t>
      </w:r>
    </w:p>
    <w:p w14:paraId="20471443" w14:textId="77777777" w:rsidR="00934176" w:rsidRDefault="00000000">
      <w:pPr>
        <w:numPr>
          <w:ilvl w:val="0"/>
          <w:numId w:val="2"/>
        </w:numPr>
        <w:spacing w:line="220" w:lineRule="atLeast"/>
        <w:ind w:left="690" w:hanging="367"/>
        <w:rPr>
          <w:sz w:val="22"/>
          <w:szCs w:val="22"/>
        </w:rPr>
      </w:pPr>
      <w:r w:rsidRPr="000952C6">
        <w:rPr>
          <w:b/>
          <w:bCs/>
          <w:sz w:val="22"/>
          <w:szCs w:val="22"/>
        </w:rPr>
        <w:t xml:space="preserve">SDLC </w:t>
      </w:r>
      <w:r>
        <w:rPr>
          <w:sz w:val="22"/>
          <w:szCs w:val="22"/>
        </w:rPr>
        <w:t xml:space="preserve">and </w:t>
      </w:r>
      <w:r w:rsidRPr="000952C6">
        <w:rPr>
          <w:b/>
          <w:bCs/>
          <w:sz w:val="22"/>
          <w:szCs w:val="22"/>
        </w:rPr>
        <w:t>Agile</w:t>
      </w:r>
      <w:r>
        <w:rPr>
          <w:sz w:val="22"/>
          <w:szCs w:val="22"/>
        </w:rPr>
        <w:t xml:space="preserve"> methodologies</w:t>
      </w:r>
    </w:p>
    <w:p w14:paraId="61E10543" w14:textId="77777777" w:rsidR="00934176" w:rsidRDefault="00000000">
      <w:pPr>
        <w:numPr>
          <w:ilvl w:val="0"/>
          <w:numId w:val="2"/>
        </w:numPr>
        <w:spacing w:line="220" w:lineRule="atLeast"/>
        <w:ind w:left="690" w:hanging="367"/>
        <w:rPr>
          <w:sz w:val="22"/>
          <w:szCs w:val="22"/>
        </w:rPr>
      </w:pPr>
      <w:r w:rsidRPr="000952C6">
        <w:rPr>
          <w:b/>
          <w:bCs/>
          <w:sz w:val="22"/>
          <w:szCs w:val="22"/>
        </w:rPr>
        <w:t xml:space="preserve">TCP/IP </w:t>
      </w:r>
      <w:r>
        <w:rPr>
          <w:sz w:val="22"/>
          <w:szCs w:val="22"/>
        </w:rPr>
        <w:t xml:space="preserve">protocols, </w:t>
      </w:r>
      <w:r w:rsidRPr="000952C6">
        <w:rPr>
          <w:b/>
          <w:bCs/>
          <w:sz w:val="22"/>
          <w:szCs w:val="22"/>
        </w:rPr>
        <w:t>networking</w:t>
      </w:r>
      <w:r>
        <w:rPr>
          <w:sz w:val="22"/>
          <w:szCs w:val="22"/>
        </w:rPr>
        <w:t>, bash scripting</w:t>
      </w:r>
    </w:p>
    <w:p w14:paraId="1093BAA7" w14:textId="77777777" w:rsidR="00934176" w:rsidRDefault="00000000">
      <w:pPr>
        <w:numPr>
          <w:ilvl w:val="0"/>
          <w:numId w:val="2"/>
        </w:numPr>
        <w:spacing w:line="220" w:lineRule="atLeast"/>
        <w:ind w:left="690" w:hanging="367"/>
        <w:rPr>
          <w:sz w:val="22"/>
          <w:szCs w:val="22"/>
        </w:rPr>
      </w:pPr>
      <w:r>
        <w:rPr>
          <w:sz w:val="22"/>
          <w:szCs w:val="22"/>
        </w:rPr>
        <w:t>Troubleshooting, Problem Solving</w:t>
      </w:r>
    </w:p>
    <w:p w14:paraId="0E6C4DF2" w14:textId="77777777" w:rsidR="00934176" w:rsidRDefault="00000000">
      <w:pPr>
        <w:spacing w:line="220" w:lineRule="atLeast"/>
        <w:rPr>
          <w:sz w:val="22"/>
          <w:szCs w:val="22"/>
        </w:rPr>
      </w:pPr>
      <w:r>
        <w:rPr>
          <w:sz w:val="22"/>
          <w:szCs w:val="22"/>
        </w:rPr>
        <w:t> </w:t>
      </w:r>
    </w:p>
    <w:p w14:paraId="6BF6F602" w14:textId="77777777" w:rsidR="00934176" w:rsidRDefault="00000000">
      <w:pPr>
        <w:pBdr>
          <w:top w:val="single" w:sz="12" w:space="0" w:color="BFBFBF"/>
        </w:pBdr>
        <w:spacing w:line="240" w:lineRule="atLeast"/>
        <w:jc w:val="center"/>
        <w:rPr>
          <w:b/>
          <w:bCs/>
          <w:caps/>
        </w:rPr>
      </w:pPr>
      <w:r>
        <w:rPr>
          <w:b/>
          <w:bCs/>
          <w:caps/>
        </w:rPr>
        <w:t>education</w:t>
      </w:r>
    </w:p>
    <w:p w14:paraId="7C48944C" w14:textId="77777777" w:rsidR="00934176" w:rsidRDefault="00934176">
      <w:pPr>
        <w:spacing w:line="220" w:lineRule="atLeast"/>
        <w:rPr>
          <w:sz w:val="22"/>
          <w:szCs w:val="22"/>
        </w:rPr>
      </w:pPr>
    </w:p>
    <w:p w14:paraId="076E2545" w14:textId="77777777" w:rsidR="00934176" w:rsidRDefault="00000000">
      <w:pPr>
        <w:tabs>
          <w:tab w:val="right" w:pos="10500"/>
        </w:tabs>
        <w:spacing w:line="220" w:lineRule="atLeast"/>
        <w:rPr>
          <w:rStyle w:val="fs14fw4"/>
          <w:sz w:val="22"/>
          <w:szCs w:val="22"/>
        </w:rPr>
      </w:pPr>
      <w:r>
        <w:rPr>
          <w:rStyle w:val="fs14fw6w100multi-lineoverflow-hidden"/>
          <w:b/>
          <w:bCs/>
          <w:sz w:val="22"/>
          <w:szCs w:val="22"/>
        </w:rPr>
        <w:t>Software Development &amp; Network Engineering</w:t>
      </w:r>
      <w:r>
        <w:rPr>
          <w:rStyle w:val="fs14fw4"/>
          <w:sz w:val="22"/>
          <w:szCs w:val="22"/>
        </w:rPr>
        <w:tab/>
      </w:r>
      <w:r>
        <w:rPr>
          <w:rStyle w:val="fs14fw4overflow-hidden"/>
          <w:sz w:val="22"/>
          <w:szCs w:val="22"/>
        </w:rPr>
        <w:t>May 2023 - August 2026</w:t>
      </w:r>
    </w:p>
    <w:p w14:paraId="27986CB5" w14:textId="05A6724C" w:rsidR="00934176" w:rsidRDefault="00000000">
      <w:pPr>
        <w:tabs>
          <w:tab w:val="right" w:pos="10500"/>
        </w:tabs>
        <w:spacing w:line="220" w:lineRule="atLeast"/>
        <w:rPr>
          <w:sz w:val="22"/>
          <w:szCs w:val="22"/>
        </w:rPr>
      </w:pPr>
      <w:r>
        <w:rPr>
          <w:rStyle w:val="fs14fw4"/>
          <w:sz w:val="22"/>
          <w:szCs w:val="22"/>
        </w:rPr>
        <w:t>Sheridan College</w:t>
      </w:r>
      <w:r>
        <w:rPr>
          <w:rStyle w:val="fs14fw4undefinedtdn"/>
          <w:sz w:val="22"/>
          <w:szCs w:val="22"/>
        </w:rPr>
        <w:t xml:space="preserve">, </w:t>
      </w:r>
      <w:r w:rsidR="000952C6">
        <w:rPr>
          <w:rStyle w:val="fs14fw4"/>
          <w:sz w:val="22"/>
          <w:szCs w:val="22"/>
        </w:rPr>
        <w:t>Brampton, ON</w:t>
      </w:r>
      <w:r>
        <w:rPr>
          <w:sz w:val="22"/>
          <w:szCs w:val="22"/>
        </w:rPr>
        <w:tab/>
        <w:t xml:space="preserve"> </w:t>
      </w:r>
    </w:p>
    <w:p w14:paraId="1D8F2EC7" w14:textId="77777777" w:rsidR="00934176" w:rsidRDefault="00000000">
      <w:pPr>
        <w:spacing w:line="220" w:lineRule="atLeast"/>
        <w:rPr>
          <w:sz w:val="22"/>
          <w:szCs w:val="22"/>
        </w:rPr>
      </w:pPr>
      <w:r>
        <w:rPr>
          <w:sz w:val="22"/>
          <w:szCs w:val="22"/>
        </w:rPr>
        <w:t> </w:t>
      </w:r>
    </w:p>
    <w:p w14:paraId="190245A9" w14:textId="77777777" w:rsidR="00934176" w:rsidRDefault="00000000">
      <w:pPr>
        <w:pBdr>
          <w:top w:val="single" w:sz="12" w:space="0" w:color="BFBFBF"/>
        </w:pBdr>
        <w:spacing w:line="240" w:lineRule="atLeast"/>
        <w:jc w:val="center"/>
        <w:rPr>
          <w:b/>
          <w:bCs/>
          <w:caps/>
        </w:rPr>
      </w:pPr>
      <w:r>
        <w:rPr>
          <w:b/>
          <w:bCs/>
          <w:caps/>
        </w:rPr>
        <w:t>projects</w:t>
      </w:r>
    </w:p>
    <w:p w14:paraId="0737352C" w14:textId="77777777" w:rsidR="00934176" w:rsidRDefault="00934176">
      <w:pPr>
        <w:spacing w:line="220" w:lineRule="atLeast"/>
        <w:rPr>
          <w:sz w:val="22"/>
          <w:szCs w:val="22"/>
        </w:rPr>
      </w:pPr>
    </w:p>
    <w:p w14:paraId="6BFF851D" w14:textId="1C4220B9" w:rsidR="00934176" w:rsidRDefault="00F220E2">
      <w:pPr>
        <w:spacing w:line="220" w:lineRule="atLeast"/>
        <w:rPr>
          <w:sz w:val="22"/>
          <w:szCs w:val="22"/>
        </w:rPr>
      </w:pPr>
      <w:hyperlink r:id="rId7" w:history="1">
        <w:r w:rsidRPr="00F220E2">
          <w:rPr>
            <w:rStyle w:val="Hyperlink"/>
            <w:b/>
            <w:bCs/>
            <w:sz w:val="22"/>
            <w:szCs w:val="22"/>
          </w:rPr>
          <w:t>E-Comm</w:t>
        </w:r>
        <w:r w:rsidRPr="00F220E2">
          <w:rPr>
            <w:rStyle w:val="Hyperlink"/>
            <w:b/>
            <w:bCs/>
            <w:sz w:val="22"/>
            <w:szCs w:val="22"/>
          </w:rPr>
          <w:t>e</w:t>
        </w:r>
        <w:r w:rsidRPr="00F220E2">
          <w:rPr>
            <w:rStyle w:val="Hyperlink"/>
            <w:b/>
            <w:bCs/>
            <w:sz w:val="22"/>
            <w:szCs w:val="22"/>
          </w:rPr>
          <w:t>rce Website</w:t>
        </w:r>
      </w:hyperlink>
    </w:p>
    <w:p w14:paraId="2F426A3D" w14:textId="5E22BD83" w:rsidR="00934176" w:rsidRDefault="00000000" w:rsidP="00F220E2">
      <w:pPr>
        <w:numPr>
          <w:ilvl w:val="0"/>
          <w:numId w:val="3"/>
        </w:numPr>
        <w:spacing w:line="220" w:lineRule="atLeast"/>
        <w:ind w:left="690" w:hanging="367"/>
        <w:rPr>
          <w:sz w:val="22"/>
          <w:szCs w:val="22"/>
        </w:rPr>
      </w:pPr>
      <w:r>
        <w:rPr>
          <w:sz w:val="22"/>
          <w:szCs w:val="22"/>
        </w:rPr>
        <w:t>Developed a user-friendly e-commerce website with customer and admin interface.</w:t>
      </w:r>
    </w:p>
    <w:p w14:paraId="21F27609" w14:textId="77777777" w:rsidR="00934176" w:rsidRDefault="00000000">
      <w:pPr>
        <w:numPr>
          <w:ilvl w:val="0"/>
          <w:numId w:val="3"/>
        </w:numPr>
        <w:spacing w:line="220" w:lineRule="atLeast"/>
        <w:ind w:left="690" w:hanging="367"/>
        <w:rPr>
          <w:sz w:val="22"/>
          <w:szCs w:val="22"/>
        </w:rPr>
      </w:pPr>
      <w:r>
        <w:rPr>
          <w:sz w:val="22"/>
          <w:szCs w:val="22"/>
        </w:rPr>
        <w:t>Established a functional website which will increase customer satisfaction.</w:t>
      </w:r>
    </w:p>
    <w:p w14:paraId="6505C6D2" w14:textId="14D31C38" w:rsidR="00F220E2" w:rsidRPr="00F220E2" w:rsidRDefault="00F220E2">
      <w:pPr>
        <w:numPr>
          <w:ilvl w:val="0"/>
          <w:numId w:val="3"/>
        </w:numPr>
        <w:spacing w:line="220" w:lineRule="atLeast"/>
        <w:ind w:left="690" w:hanging="367"/>
        <w:rPr>
          <w:sz w:val="22"/>
          <w:szCs w:val="22"/>
          <w:lang w:val="fr-FR"/>
        </w:rPr>
      </w:pPr>
      <w:r w:rsidRPr="00F220E2">
        <w:rPr>
          <w:sz w:val="22"/>
          <w:szCs w:val="22"/>
          <w:lang w:val="fr-FR"/>
        </w:rPr>
        <w:t>Technologies – HTML, CSS, JavaScript, n</w:t>
      </w:r>
      <w:r>
        <w:rPr>
          <w:sz w:val="22"/>
          <w:szCs w:val="22"/>
          <w:lang w:val="fr-FR"/>
        </w:rPr>
        <w:t>ode.js, express.js, SQL (phpMyAdmin), Embedded JavaScript</w:t>
      </w:r>
    </w:p>
    <w:p w14:paraId="6DA702DF" w14:textId="77777777" w:rsidR="00934176" w:rsidRPr="00F220E2" w:rsidRDefault="00000000">
      <w:pPr>
        <w:spacing w:line="160" w:lineRule="atLeast"/>
        <w:rPr>
          <w:sz w:val="16"/>
          <w:szCs w:val="16"/>
          <w:lang w:val="fr-FR"/>
        </w:rPr>
      </w:pPr>
      <w:r w:rsidRPr="00F220E2">
        <w:rPr>
          <w:sz w:val="16"/>
          <w:szCs w:val="16"/>
          <w:lang w:val="fr-FR"/>
        </w:rPr>
        <w:t> </w:t>
      </w:r>
    </w:p>
    <w:p w14:paraId="3B26096B" w14:textId="01A00B08" w:rsidR="00934176" w:rsidRDefault="00EC2708">
      <w:pPr>
        <w:spacing w:line="220" w:lineRule="atLeast"/>
        <w:rPr>
          <w:sz w:val="22"/>
          <w:szCs w:val="22"/>
        </w:rPr>
      </w:pPr>
      <w:hyperlink r:id="rId8" w:history="1">
        <w:r w:rsidR="00000000" w:rsidRPr="00EC2708">
          <w:rPr>
            <w:rStyle w:val="Hyperlink"/>
            <w:b/>
            <w:bCs/>
            <w:sz w:val="22"/>
            <w:szCs w:val="22"/>
          </w:rPr>
          <w:t>We</w:t>
        </w:r>
        <w:r w:rsidR="00000000" w:rsidRPr="00EC2708">
          <w:rPr>
            <w:rStyle w:val="Hyperlink"/>
            <w:b/>
            <w:bCs/>
            <w:sz w:val="22"/>
            <w:szCs w:val="22"/>
          </w:rPr>
          <w:t>a</w:t>
        </w:r>
        <w:r w:rsidR="00000000" w:rsidRPr="00EC2708">
          <w:rPr>
            <w:rStyle w:val="Hyperlink"/>
            <w:b/>
            <w:bCs/>
            <w:sz w:val="22"/>
            <w:szCs w:val="22"/>
          </w:rPr>
          <w:t xml:space="preserve">ther </w:t>
        </w:r>
        <w:r w:rsidR="00000000" w:rsidRPr="00EC2708">
          <w:rPr>
            <w:rStyle w:val="Hyperlink"/>
            <w:b/>
            <w:bCs/>
            <w:sz w:val="22"/>
            <w:szCs w:val="22"/>
          </w:rPr>
          <w:t>A</w:t>
        </w:r>
        <w:r w:rsidR="00000000" w:rsidRPr="00EC2708">
          <w:rPr>
            <w:rStyle w:val="Hyperlink"/>
            <w:b/>
            <w:bCs/>
            <w:sz w:val="22"/>
            <w:szCs w:val="22"/>
          </w:rPr>
          <w:t>pp</w:t>
        </w:r>
      </w:hyperlink>
    </w:p>
    <w:p w14:paraId="773EEA9E" w14:textId="1C02C001" w:rsidR="00934176" w:rsidRPr="00F220E2" w:rsidRDefault="00000000" w:rsidP="00F220E2">
      <w:pPr>
        <w:numPr>
          <w:ilvl w:val="0"/>
          <w:numId w:val="4"/>
        </w:numPr>
        <w:spacing w:line="220" w:lineRule="atLeast"/>
        <w:ind w:left="690" w:hanging="367"/>
        <w:rPr>
          <w:sz w:val="22"/>
          <w:szCs w:val="22"/>
        </w:rPr>
      </w:pPr>
      <w:r>
        <w:rPr>
          <w:sz w:val="22"/>
          <w:szCs w:val="22"/>
        </w:rPr>
        <w:t>Provides users with accurate real-time weather information.</w:t>
      </w:r>
    </w:p>
    <w:p w14:paraId="43BBB273" w14:textId="77777777" w:rsidR="00934176" w:rsidRDefault="00000000">
      <w:pPr>
        <w:numPr>
          <w:ilvl w:val="0"/>
          <w:numId w:val="4"/>
        </w:numPr>
        <w:spacing w:line="220" w:lineRule="atLeast"/>
        <w:ind w:left="690" w:hanging="367"/>
        <w:rPr>
          <w:sz w:val="22"/>
          <w:szCs w:val="22"/>
        </w:rPr>
      </w:pPr>
      <w:r>
        <w:rPr>
          <w:sz w:val="22"/>
          <w:szCs w:val="22"/>
        </w:rPr>
        <w:t>Users can rely on app for weather forecast.</w:t>
      </w:r>
    </w:p>
    <w:p w14:paraId="1DABB6A2" w14:textId="5DDC3D23" w:rsidR="00F220E2" w:rsidRPr="00F220E2" w:rsidRDefault="00F220E2">
      <w:pPr>
        <w:numPr>
          <w:ilvl w:val="0"/>
          <w:numId w:val="4"/>
        </w:numPr>
        <w:spacing w:line="220" w:lineRule="atLeast"/>
        <w:ind w:left="690" w:hanging="367"/>
        <w:rPr>
          <w:sz w:val="22"/>
          <w:szCs w:val="22"/>
          <w:lang w:val="fr-FR"/>
        </w:rPr>
      </w:pPr>
      <w:r w:rsidRPr="00F220E2">
        <w:rPr>
          <w:sz w:val="22"/>
          <w:szCs w:val="22"/>
          <w:lang w:val="fr-FR"/>
        </w:rPr>
        <w:t>Technologies – HTML, CSS, JavaScript, n</w:t>
      </w:r>
      <w:r>
        <w:rPr>
          <w:sz w:val="22"/>
          <w:szCs w:val="22"/>
          <w:lang w:val="fr-FR"/>
        </w:rPr>
        <w:t>ode.js, express.js, API (open source)</w:t>
      </w:r>
    </w:p>
    <w:p w14:paraId="12B9B3C8" w14:textId="77777777" w:rsidR="00934176" w:rsidRPr="00F220E2" w:rsidRDefault="00000000">
      <w:pPr>
        <w:spacing w:line="160" w:lineRule="atLeast"/>
        <w:rPr>
          <w:sz w:val="16"/>
          <w:szCs w:val="16"/>
          <w:lang w:val="fr-FR"/>
        </w:rPr>
      </w:pPr>
      <w:r w:rsidRPr="00F220E2">
        <w:rPr>
          <w:sz w:val="16"/>
          <w:szCs w:val="16"/>
          <w:lang w:val="fr-FR"/>
        </w:rPr>
        <w:t> </w:t>
      </w:r>
    </w:p>
    <w:p w14:paraId="7932B680" w14:textId="1D77FC31" w:rsidR="00934176" w:rsidRDefault="00F220E2">
      <w:pPr>
        <w:spacing w:line="220" w:lineRule="atLeast"/>
        <w:rPr>
          <w:sz w:val="22"/>
          <w:szCs w:val="22"/>
        </w:rPr>
      </w:pPr>
      <w:hyperlink r:id="rId9" w:history="1">
        <w:r w:rsidR="00000000" w:rsidRPr="00F220E2">
          <w:rPr>
            <w:rStyle w:val="Hyperlink"/>
            <w:b/>
            <w:bCs/>
            <w:sz w:val="22"/>
            <w:szCs w:val="22"/>
          </w:rPr>
          <w:t>Inventory</w:t>
        </w:r>
        <w:r w:rsidR="00000000" w:rsidRPr="00F220E2">
          <w:rPr>
            <w:rStyle w:val="Hyperlink"/>
            <w:b/>
            <w:bCs/>
            <w:sz w:val="22"/>
            <w:szCs w:val="22"/>
          </w:rPr>
          <w:t xml:space="preserve"> </w:t>
        </w:r>
        <w:r w:rsidR="00000000" w:rsidRPr="00F220E2">
          <w:rPr>
            <w:rStyle w:val="Hyperlink"/>
            <w:b/>
            <w:bCs/>
            <w:sz w:val="22"/>
            <w:szCs w:val="22"/>
          </w:rPr>
          <w:t>Project</w:t>
        </w:r>
      </w:hyperlink>
    </w:p>
    <w:p w14:paraId="29904B35" w14:textId="088D2359" w:rsidR="00934176" w:rsidRDefault="000952C6">
      <w:pPr>
        <w:numPr>
          <w:ilvl w:val="0"/>
          <w:numId w:val="5"/>
        </w:numPr>
        <w:spacing w:line="220" w:lineRule="atLeast"/>
        <w:ind w:left="690" w:hanging="367"/>
        <w:rPr>
          <w:sz w:val="22"/>
          <w:szCs w:val="22"/>
        </w:rPr>
      </w:pPr>
      <w:r>
        <w:rPr>
          <w:sz w:val="22"/>
          <w:szCs w:val="22"/>
        </w:rPr>
        <w:t>Users</w:t>
      </w:r>
      <w:r w:rsidR="00000000">
        <w:rPr>
          <w:sz w:val="22"/>
          <w:szCs w:val="22"/>
        </w:rPr>
        <w:t xml:space="preserve"> can perform crud operation on the products of inventory</w:t>
      </w:r>
      <w:r>
        <w:rPr>
          <w:sz w:val="22"/>
          <w:szCs w:val="22"/>
        </w:rPr>
        <w:t>.</w:t>
      </w:r>
    </w:p>
    <w:p w14:paraId="21904443" w14:textId="791680CE" w:rsidR="00934176" w:rsidRDefault="00000000" w:rsidP="000952C6">
      <w:pPr>
        <w:numPr>
          <w:ilvl w:val="0"/>
          <w:numId w:val="5"/>
        </w:numPr>
        <w:spacing w:line="220" w:lineRule="atLeast"/>
        <w:ind w:left="690" w:hanging="367"/>
        <w:rPr>
          <w:sz w:val="22"/>
          <w:szCs w:val="22"/>
        </w:rPr>
      </w:pPr>
      <w:r>
        <w:rPr>
          <w:sz w:val="22"/>
          <w:szCs w:val="22"/>
        </w:rPr>
        <w:t>Created own API and performed operations on the endpoints</w:t>
      </w:r>
      <w:r w:rsidR="000952C6">
        <w:rPr>
          <w:sz w:val="22"/>
          <w:szCs w:val="22"/>
        </w:rPr>
        <w:t>.</w:t>
      </w:r>
    </w:p>
    <w:p w14:paraId="6800FDED" w14:textId="6789440A" w:rsidR="00F220E2" w:rsidRPr="00F220E2" w:rsidRDefault="00F220E2" w:rsidP="000952C6">
      <w:pPr>
        <w:numPr>
          <w:ilvl w:val="0"/>
          <w:numId w:val="5"/>
        </w:numPr>
        <w:spacing w:line="220" w:lineRule="atLeast"/>
        <w:ind w:left="690" w:hanging="367"/>
        <w:rPr>
          <w:sz w:val="22"/>
          <w:szCs w:val="22"/>
        </w:rPr>
      </w:pPr>
      <w:r w:rsidRPr="00F220E2">
        <w:rPr>
          <w:sz w:val="22"/>
          <w:szCs w:val="22"/>
        </w:rPr>
        <w:t>Technologies- HTML, CSS, JavaScript, node.js, express.js, Customized A</w:t>
      </w:r>
      <w:r>
        <w:rPr>
          <w:sz w:val="22"/>
          <w:szCs w:val="22"/>
        </w:rPr>
        <w:t>PI</w:t>
      </w:r>
    </w:p>
    <w:p w14:paraId="2A996785" w14:textId="77777777" w:rsidR="000952C6" w:rsidRPr="00F220E2" w:rsidRDefault="000952C6" w:rsidP="000952C6">
      <w:pPr>
        <w:spacing w:line="220" w:lineRule="atLeast"/>
        <w:ind w:left="690"/>
        <w:rPr>
          <w:sz w:val="22"/>
          <w:szCs w:val="22"/>
        </w:rPr>
      </w:pPr>
    </w:p>
    <w:p w14:paraId="369780F4" w14:textId="77777777" w:rsidR="00934176" w:rsidRDefault="00000000">
      <w:pPr>
        <w:pBdr>
          <w:top w:val="single" w:sz="12" w:space="0" w:color="BFBFBF"/>
        </w:pBdr>
        <w:spacing w:line="240" w:lineRule="atLeast"/>
        <w:jc w:val="center"/>
        <w:rPr>
          <w:b/>
          <w:bCs/>
          <w:caps/>
        </w:rPr>
      </w:pPr>
      <w:r>
        <w:rPr>
          <w:b/>
          <w:bCs/>
          <w:caps/>
        </w:rPr>
        <w:t>accomplishments</w:t>
      </w:r>
    </w:p>
    <w:p w14:paraId="6D3AD679" w14:textId="77777777" w:rsidR="00934176" w:rsidRDefault="00934176">
      <w:pPr>
        <w:spacing w:line="220" w:lineRule="atLeast"/>
        <w:rPr>
          <w:sz w:val="22"/>
          <w:szCs w:val="22"/>
        </w:rPr>
      </w:pPr>
    </w:p>
    <w:p w14:paraId="5196E9A8" w14:textId="1F14EA8D" w:rsidR="000952C6" w:rsidRDefault="00000000">
      <w:pPr>
        <w:spacing w:line="220" w:lineRule="atLeast"/>
        <w:rPr>
          <w:rStyle w:val="fs14fw4undefinedtdn"/>
          <w:sz w:val="22"/>
          <w:szCs w:val="22"/>
        </w:rPr>
      </w:pPr>
      <w:r>
        <w:rPr>
          <w:rStyle w:val="fs14fw6"/>
          <w:b/>
          <w:bCs/>
          <w:sz w:val="22"/>
          <w:szCs w:val="22"/>
        </w:rPr>
        <w:t xml:space="preserve">First </w:t>
      </w:r>
      <w:r w:rsidR="000952C6">
        <w:rPr>
          <w:rStyle w:val="fs14fw6"/>
          <w:b/>
          <w:bCs/>
          <w:sz w:val="22"/>
          <w:szCs w:val="22"/>
        </w:rPr>
        <w:t>Position, Game</w:t>
      </w:r>
      <w:r>
        <w:rPr>
          <w:rStyle w:val="fs14fw6"/>
          <w:b/>
          <w:bCs/>
          <w:sz w:val="22"/>
          <w:szCs w:val="22"/>
        </w:rPr>
        <w:t xml:space="preserve"> Development Event</w:t>
      </w:r>
      <w:r>
        <w:rPr>
          <w:rStyle w:val="fs14fw6undefinedtdn"/>
          <w:b/>
          <w:bCs/>
          <w:sz w:val="22"/>
          <w:szCs w:val="22"/>
        </w:rPr>
        <w:t>,</w:t>
      </w:r>
      <w:r>
        <w:rPr>
          <w:rStyle w:val="fs14fw4undefinedtdn"/>
          <w:sz w:val="22"/>
          <w:szCs w:val="22"/>
        </w:rPr>
        <w:t xml:space="preserve"> </w:t>
      </w:r>
      <w:r w:rsidR="000952C6">
        <w:rPr>
          <w:rStyle w:val="fs14fw4undefinedtdn"/>
          <w:sz w:val="22"/>
          <w:szCs w:val="22"/>
        </w:rPr>
        <w:tab/>
      </w:r>
      <w:r w:rsidR="000952C6">
        <w:rPr>
          <w:rStyle w:val="fs14fw4undefinedtdn"/>
          <w:sz w:val="22"/>
          <w:szCs w:val="22"/>
        </w:rPr>
        <w:tab/>
      </w:r>
      <w:r w:rsidR="000952C6">
        <w:rPr>
          <w:rStyle w:val="fs14fw4undefinedtdn"/>
          <w:sz w:val="22"/>
          <w:szCs w:val="22"/>
        </w:rPr>
        <w:tab/>
      </w:r>
      <w:r w:rsidR="000952C6">
        <w:rPr>
          <w:rStyle w:val="fs14fw4undefinedtdn"/>
          <w:sz w:val="22"/>
          <w:szCs w:val="22"/>
        </w:rPr>
        <w:tab/>
      </w:r>
      <w:r w:rsidR="000952C6">
        <w:rPr>
          <w:rStyle w:val="fs14fw4undefinedtdn"/>
          <w:sz w:val="22"/>
          <w:szCs w:val="22"/>
        </w:rPr>
        <w:tab/>
      </w:r>
      <w:r w:rsidR="000952C6">
        <w:rPr>
          <w:rStyle w:val="fs14fw4undefinedtdn"/>
          <w:sz w:val="22"/>
          <w:szCs w:val="22"/>
        </w:rPr>
        <w:tab/>
      </w:r>
      <w:r w:rsidR="000952C6">
        <w:rPr>
          <w:rStyle w:val="fs14fw4undefinedtdn"/>
          <w:sz w:val="22"/>
          <w:szCs w:val="22"/>
        </w:rPr>
        <w:tab/>
        <w:t xml:space="preserve">         </w:t>
      </w:r>
      <w:r w:rsidR="000952C6">
        <w:rPr>
          <w:rStyle w:val="fs14fw4"/>
          <w:sz w:val="22"/>
          <w:szCs w:val="22"/>
        </w:rPr>
        <w:t>April 20,2024</w:t>
      </w:r>
    </w:p>
    <w:p w14:paraId="0542C4E4" w14:textId="32410B7C" w:rsidR="00934176" w:rsidRDefault="00000000">
      <w:pPr>
        <w:spacing w:line="220" w:lineRule="atLeast"/>
        <w:rPr>
          <w:sz w:val="22"/>
          <w:szCs w:val="22"/>
        </w:rPr>
      </w:pPr>
      <w:r>
        <w:rPr>
          <w:rStyle w:val="fs14fw4"/>
          <w:sz w:val="22"/>
          <w:szCs w:val="22"/>
        </w:rPr>
        <w:t xml:space="preserve">Sheridan College, </w:t>
      </w:r>
      <w:r w:rsidR="000952C6">
        <w:rPr>
          <w:rStyle w:val="fs14fw4"/>
          <w:sz w:val="22"/>
          <w:szCs w:val="22"/>
        </w:rPr>
        <w:t xml:space="preserve">Mississauga                                               </w:t>
      </w:r>
      <w:r>
        <w:rPr>
          <w:rStyle w:val="fs14fw4"/>
          <w:sz w:val="22"/>
          <w:szCs w:val="22"/>
        </w:rPr>
        <w:t xml:space="preserve"> </w:t>
      </w:r>
    </w:p>
    <w:p w14:paraId="6D8805B7" w14:textId="7E9F0691" w:rsidR="00934176" w:rsidRDefault="00000000">
      <w:pPr>
        <w:numPr>
          <w:ilvl w:val="0"/>
          <w:numId w:val="6"/>
        </w:numPr>
        <w:spacing w:line="220" w:lineRule="atLeast"/>
        <w:ind w:left="690" w:hanging="367"/>
        <w:rPr>
          <w:sz w:val="22"/>
          <w:szCs w:val="22"/>
        </w:rPr>
      </w:pPr>
      <w:r>
        <w:rPr>
          <w:sz w:val="22"/>
          <w:szCs w:val="22"/>
        </w:rPr>
        <w:t xml:space="preserve">Collaborated in a team of 5 people to develop a game using </w:t>
      </w:r>
      <w:r w:rsidR="000952C6">
        <w:rPr>
          <w:sz w:val="22"/>
          <w:szCs w:val="22"/>
        </w:rPr>
        <w:t>HTML5 and JavaScript</w:t>
      </w:r>
      <w:r>
        <w:rPr>
          <w:sz w:val="22"/>
          <w:szCs w:val="22"/>
        </w:rPr>
        <w:t>.</w:t>
      </w:r>
    </w:p>
    <w:p w14:paraId="165021BD" w14:textId="17E046B7" w:rsidR="00934176" w:rsidRDefault="000952C6">
      <w:pPr>
        <w:numPr>
          <w:ilvl w:val="0"/>
          <w:numId w:val="6"/>
        </w:numPr>
        <w:spacing w:line="220" w:lineRule="atLeast"/>
        <w:ind w:left="690" w:hanging="367"/>
        <w:rPr>
          <w:sz w:val="22"/>
          <w:szCs w:val="22"/>
        </w:rPr>
      </w:pPr>
      <w:r>
        <w:rPr>
          <w:sz w:val="22"/>
          <w:szCs w:val="22"/>
        </w:rPr>
        <w:t>Learned</w:t>
      </w:r>
      <w:r w:rsidR="00000000">
        <w:rPr>
          <w:sz w:val="22"/>
          <w:szCs w:val="22"/>
        </w:rPr>
        <w:t xml:space="preserve"> a new </w:t>
      </w:r>
      <w:r>
        <w:rPr>
          <w:sz w:val="22"/>
          <w:szCs w:val="22"/>
        </w:rPr>
        <w:t>framework,</w:t>
      </w:r>
      <w:r w:rsidR="00000000">
        <w:rPr>
          <w:sz w:val="22"/>
          <w:szCs w:val="22"/>
        </w:rPr>
        <w:t xml:space="preserve"> Zim.</w:t>
      </w:r>
    </w:p>
    <w:p w14:paraId="1B2B04A3" w14:textId="77777777" w:rsidR="00934176" w:rsidRDefault="00000000">
      <w:pPr>
        <w:spacing w:line="220" w:lineRule="atLeast"/>
        <w:rPr>
          <w:sz w:val="22"/>
          <w:szCs w:val="22"/>
        </w:rPr>
      </w:pPr>
      <w:r>
        <w:rPr>
          <w:sz w:val="22"/>
          <w:szCs w:val="22"/>
        </w:rPr>
        <w:lastRenderedPageBreak/>
        <w:t> </w:t>
      </w:r>
    </w:p>
    <w:p w14:paraId="5C5DA4CC" w14:textId="5F1585CD" w:rsidR="00934176" w:rsidRDefault="00000000">
      <w:pPr>
        <w:pBdr>
          <w:top w:val="single" w:sz="12" w:space="0" w:color="BFBFBF"/>
        </w:pBdr>
        <w:spacing w:line="240" w:lineRule="atLeast"/>
        <w:jc w:val="center"/>
        <w:rPr>
          <w:b/>
          <w:bCs/>
          <w:caps/>
        </w:rPr>
      </w:pPr>
      <w:r>
        <w:rPr>
          <w:b/>
          <w:bCs/>
          <w:caps/>
        </w:rPr>
        <w:t>other experience</w:t>
      </w:r>
    </w:p>
    <w:p w14:paraId="0F88202C" w14:textId="77777777" w:rsidR="00934176" w:rsidRDefault="00934176">
      <w:pPr>
        <w:spacing w:line="220" w:lineRule="atLeast"/>
        <w:rPr>
          <w:sz w:val="22"/>
          <w:szCs w:val="22"/>
        </w:rPr>
      </w:pPr>
    </w:p>
    <w:p w14:paraId="7446E756" w14:textId="77777777" w:rsidR="00934176" w:rsidRDefault="00000000">
      <w:pPr>
        <w:tabs>
          <w:tab w:val="right" w:pos="10500"/>
        </w:tabs>
        <w:spacing w:line="220" w:lineRule="atLeast"/>
        <w:rPr>
          <w:sz w:val="22"/>
          <w:szCs w:val="22"/>
        </w:rPr>
      </w:pPr>
      <w:r>
        <w:rPr>
          <w:rStyle w:val="fs14fw6"/>
          <w:b/>
          <w:bCs/>
          <w:sz w:val="22"/>
          <w:szCs w:val="22"/>
        </w:rPr>
        <w:t>Customer Service Representative</w:t>
      </w:r>
      <w:r>
        <w:rPr>
          <w:rStyle w:val="fs14fw6undefinedtdn"/>
          <w:b/>
          <w:bCs/>
          <w:sz w:val="22"/>
          <w:szCs w:val="22"/>
        </w:rPr>
        <w:t>,</w:t>
      </w:r>
      <w:r>
        <w:rPr>
          <w:rStyle w:val="fs14fw4undefinedtdn"/>
          <w:sz w:val="22"/>
          <w:szCs w:val="22"/>
        </w:rPr>
        <w:t xml:space="preserve"> </w:t>
      </w:r>
      <w:r>
        <w:rPr>
          <w:rStyle w:val="fs14fw4"/>
          <w:sz w:val="22"/>
          <w:szCs w:val="22"/>
        </w:rPr>
        <w:t>A&amp;W</w:t>
      </w:r>
      <w:r>
        <w:rPr>
          <w:rStyle w:val="fs14fw4undefinedtdn"/>
          <w:sz w:val="22"/>
          <w:szCs w:val="22"/>
        </w:rPr>
        <w:t xml:space="preserve">, </w:t>
      </w:r>
      <w:r>
        <w:rPr>
          <w:rStyle w:val="fs14fw4"/>
          <w:sz w:val="22"/>
          <w:szCs w:val="22"/>
        </w:rPr>
        <w:t>Halton Hills, Ontario</w:t>
      </w:r>
      <w:r>
        <w:rPr>
          <w:rStyle w:val="fs14fw4"/>
          <w:sz w:val="22"/>
          <w:szCs w:val="22"/>
        </w:rPr>
        <w:tab/>
        <w:t>January 2023 - Present</w:t>
      </w:r>
    </w:p>
    <w:p w14:paraId="5F25C6A6" w14:textId="33428500" w:rsidR="00934176" w:rsidRDefault="00000000">
      <w:pPr>
        <w:numPr>
          <w:ilvl w:val="0"/>
          <w:numId w:val="7"/>
        </w:numPr>
        <w:spacing w:line="220" w:lineRule="atLeast"/>
        <w:ind w:left="690" w:hanging="367"/>
        <w:rPr>
          <w:sz w:val="22"/>
          <w:szCs w:val="22"/>
        </w:rPr>
      </w:pPr>
      <w:r>
        <w:rPr>
          <w:sz w:val="22"/>
          <w:szCs w:val="22"/>
        </w:rPr>
        <w:t xml:space="preserve">Collaborated with </w:t>
      </w:r>
      <w:r w:rsidR="000952C6">
        <w:rPr>
          <w:sz w:val="22"/>
          <w:szCs w:val="22"/>
        </w:rPr>
        <w:t>a team</w:t>
      </w:r>
      <w:r>
        <w:rPr>
          <w:sz w:val="22"/>
          <w:szCs w:val="22"/>
        </w:rPr>
        <w:t xml:space="preserve"> of 12 people and provides exceptional customer service experience.</w:t>
      </w:r>
    </w:p>
    <w:p w14:paraId="4742CA9C" w14:textId="77777777" w:rsidR="00934176" w:rsidRDefault="00000000">
      <w:pPr>
        <w:numPr>
          <w:ilvl w:val="0"/>
          <w:numId w:val="7"/>
        </w:numPr>
        <w:spacing w:line="220" w:lineRule="atLeast"/>
        <w:ind w:left="690" w:hanging="367"/>
        <w:rPr>
          <w:sz w:val="22"/>
          <w:szCs w:val="22"/>
        </w:rPr>
      </w:pPr>
      <w:r>
        <w:rPr>
          <w:sz w:val="22"/>
          <w:szCs w:val="22"/>
        </w:rPr>
        <w:t>Gained communication skills.</w:t>
      </w:r>
    </w:p>
    <w:p w14:paraId="6863A99F" w14:textId="5B00169A" w:rsidR="00934176" w:rsidRDefault="00000000">
      <w:pPr>
        <w:numPr>
          <w:ilvl w:val="0"/>
          <w:numId w:val="7"/>
        </w:numPr>
        <w:spacing w:line="220" w:lineRule="atLeast"/>
        <w:ind w:left="690" w:hanging="367"/>
        <w:rPr>
          <w:sz w:val="22"/>
          <w:szCs w:val="22"/>
        </w:rPr>
      </w:pPr>
      <w:r>
        <w:rPr>
          <w:sz w:val="22"/>
          <w:szCs w:val="22"/>
        </w:rPr>
        <w:t xml:space="preserve">Maintain effective working </w:t>
      </w:r>
      <w:r w:rsidR="000952C6">
        <w:rPr>
          <w:sz w:val="22"/>
          <w:szCs w:val="22"/>
        </w:rPr>
        <w:t>relationships</w:t>
      </w:r>
      <w:r>
        <w:rPr>
          <w:sz w:val="22"/>
          <w:szCs w:val="22"/>
        </w:rPr>
        <w:t xml:space="preserve"> with colleagues.</w:t>
      </w:r>
    </w:p>
    <w:sectPr w:rsidR="00934176">
      <w:pgSz w:w="12225" w:h="15810"/>
      <w:pgMar w:top="863" w:right="863" w:bottom="863" w:left="86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5DB4552E">
      <w:start w:val="1"/>
      <w:numFmt w:val="bullet"/>
      <w:lvlText w:val=""/>
      <w:lvlJc w:val="left"/>
      <w:pPr>
        <w:ind w:left="720" w:hanging="360"/>
      </w:pPr>
      <w:rPr>
        <w:rFonts w:ascii="Symbol" w:hAnsi="Symbol"/>
      </w:rPr>
    </w:lvl>
    <w:lvl w:ilvl="1" w:tplc="23D4EBF8">
      <w:start w:val="1"/>
      <w:numFmt w:val="bullet"/>
      <w:lvlText w:val="o"/>
      <w:lvlJc w:val="left"/>
      <w:pPr>
        <w:tabs>
          <w:tab w:val="num" w:pos="1440"/>
        </w:tabs>
        <w:ind w:left="1440" w:hanging="360"/>
      </w:pPr>
      <w:rPr>
        <w:rFonts w:ascii="Courier New" w:hAnsi="Courier New"/>
      </w:rPr>
    </w:lvl>
    <w:lvl w:ilvl="2" w:tplc="3CE21CD0">
      <w:start w:val="1"/>
      <w:numFmt w:val="bullet"/>
      <w:lvlText w:val=""/>
      <w:lvlJc w:val="left"/>
      <w:pPr>
        <w:tabs>
          <w:tab w:val="num" w:pos="2160"/>
        </w:tabs>
        <w:ind w:left="2160" w:hanging="360"/>
      </w:pPr>
      <w:rPr>
        <w:rFonts w:ascii="Wingdings" w:hAnsi="Wingdings"/>
      </w:rPr>
    </w:lvl>
    <w:lvl w:ilvl="3" w:tplc="DF2884F4">
      <w:start w:val="1"/>
      <w:numFmt w:val="bullet"/>
      <w:lvlText w:val=""/>
      <w:lvlJc w:val="left"/>
      <w:pPr>
        <w:tabs>
          <w:tab w:val="num" w:pos="2880"/>
        </w:tabs>
        <w:ind w:left="2880" w:hanging="360"/>
      </w:pPr>
      <w:rPr>
        <w:rFonts w:ascii="Symbol" w:hAnsi="Symbol"/>
      </w:rPr>
    </w:lvl>
    <w:lvl w:ilvl="4" w:tplc="124C5AC8">
      <w:start w:val="1"/>
      <w:numFmt w:val="bullet"/>
      <w:lvlText w:val="o"/>
      <w:lvlJc w:val="left"/>
      <w:pPr>
        <w:tabs>
          <w:tab w:val="num" w:pos="3600"/>
        </w:tabs>
        <w:ind w:left="3600" w:hanging="360"/>
      </w:pPr>
      <w:rPr>
        <w:rFonts w:ascii="Courier New" w:hAnsi="Courier New"/>
      </w:rPr>
    </w:lvl>
    <w:lvl w:ilvl="5" w:tplc="25604F44">
      <w:start w:val="1"/>
      <w:numFmt w:val="bullet"/>
      <w:lvlText w:val=""/>
      <w:lvlJc w:val="left"/>
      <w:pPr>
        <w:tabs>
          <w:tab w:val="num" w:pos="4320"/>
        </w:tabs>
        <w:ind w:left="4320" w:hanging="360"/>
      </w:pPr>
      <w:rPr>
        <w:rFonts w:ascii="Wingdings" w:hAnsi="Wingdings"/>
      </w:rPr>
    </w:lvl>
    <w:lvl w:ilvl="6" w:tplc="710C5640">
      <w:start w:val="1"/>
      <w:numFmt w:val="bullet"/>
      <w:lvlText w:val=""/>
      <w:lvlJc w:val="left"/>
      <w:pPr>
        <w:tabs>
          <w:tab w:val="num" w:pos="5040"/>
        </w:tabs>
        <w:ind w:left="5040" w:hanging="360"/>
      </w:pPr>
      <w:rPr>
        <w:rFonts w:ascii="Symbol" w:hAnsi="Symbol"/>
      </w:rPr>
    </w:lvl>
    <w:lvl w:ilvl="7" w:tplc="5E425D2C">
      <w:start w:val="1"/>
      <w:numFmt w:val="bullet"/>
      <w:lvlText w:val="o"/>
      <w:lvlJc w:val="left"/>
      <w:pPr>
        <w:tabs>
          <w:tab w:val="num" w:pos="5760"/>
        </w:tabs>
        <w:ind w:left="5760" w:hanging="360"/>
      </w:pPr>
      <w:rPr>
        <w:rFonts w:ascii="Courier New" w:hAnsi="Courier New"/>
      </w:rPr>
    </w:lvl>
    <w:lvl w:ilvl="8" w:tplc="CC7A082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C3C1AB4">
      <w:start w:val="1"/>
      <w:numFmt w:val="bullet"/>
      <w:lvlText w:val=""/>
      <w:lvlJc w:val="left"/>
      <w:pPr>
        <w:ind w:left="720" w:hanging="360"/>
      </w:pPr>
      <w:rPr>
        <w:rFonts w:ascii="Symbol" w:hAnsi="Symbol"/>
      </w:rPr>
    </w:lvl>
    <w:lvl w:ilvl="1" w:tplc="B4C0A604">
      <w:start w:val="1"/>
      <w:numFmt w:val="bullet"/>
      <w:lvlText w:val="o"/>
      <w:lvlJc w:val="left"/>
      <w:pPr>
        <w:tabs>
          <w:tab w:val="num" w:pos="1440"/>
        </w:tabs>
        <w:ind w:left="1440" w:hanging="360"/>
      </w:pPr>
      <w:rPr>
        <w:rFonts w:ascii="Courier New" w:hAnsi="Courier New"/>
      </w:rPr>
    </w:lvl>
    <w:lvl w:ilvl="2" w:tplc="7A12739E">
      <w:start w:val="1"/>
      <w:numFmt w:val="bullet"/>
      <w:lvlText w:val=""/>
      <w:lvlJc w:val="left"/>
      <w:pPr>
        <w:tabs>
          <w:tab w:val="num" w:pos="2160"/>
        </w:tabs>
        <w:ind w:left="2160" w:hanging="360"/>
      </w:pPr>
      <w:rPr>
        <w:rFonts w:ascii="Wingdings" w:hAnsi="Wingdings"/>
      </w:rPr>
    </w:lvl>
    <w:lvl w:ilvl="3" w:tplc="D81C2F22">
      <w:start w:val="1"/>
      <w:numFmt w:val="bullet"/>
      <w:lvlText w:val=""/>
      <w:lvlJc w:val="left"/>
      <w:pPr>
        <w:tabs>
          <w:tab w:val="num" w:pos="2880"/>
        </w:tabs>
        <w:ind w:left="2880" w:hanging="360"/>
      </w:pPr>
      <w:rPr>
        <w:rFonts w:ascii="Symbol" w:hAnsi="Symbol"/>
      </w:rPr>
    </w:lvl>
    <w:lvl w:ilvl="4" w:tplc="99501786">
      <w:start w:val="1"/>
      <w:numFmt w:val="bullet"/>
      <w:lvlText w:val="o"/>
      <w:lvlJc w:val="left"/>
      <w:pPr>
        <w:tabs>
          <w:tab w:val="num" w:pos="3600"/>
        </w:tabs>
        <w:ind w:left="3600" w:hanging="360"/>
      </w:pPr>
      <w:rPr>
        <w:rFonts w:ascii="Courier New" w:hAnsi="Courier New"/>
      </w:rPr>
    </w:lvl>
    <w:lvl w:ilvl="5" w:tplc="EF80CAD0">
      <w:start w:val="1"/>
      <w:numFmt w:val="bullet"/>
      <w:lvlText w:val=""/>
      <w:lvlJc w:val="left"/>
      <w:pPr>
        <w:tabs>
          <w:tab w:val="num" w:pos="4320"/>
        </w:tabs>
        <w:ind w:left="4320" w:hanging="360"/>
      </w:pPr>
      <w:rPr>
        <w:rFonts w:ascii="Wingdings" w:hAnsi="Wingdings"/>
      </w:rPr>
    </w:lvl>
    <w:lvl w:ilvl="6" w:tplc="3B4C24DC">
      <w:start w:val="1"/>
      <w:numFmt w:val="bullet"/>
      <w:lvlText w:val=""/>
      <w:lvlJc w:val="left"/>
      <w:pPr>
        <w:tabs>
          <w:tab w:val="num" w:pos="5040"/>
        </w:tabs>
        <w:ind w:left="5040" w:hanging="360"/>
      </w:pPr>
      <w:rPr>
        <w:rFonts w:ascii="Symbol" w:hAnsi="Symbol"/>
      </w:rPr>
    </w:lvl>
    <w:lvl w:ilvl="7" w:tplc="5A106F5A">
      <w:start w:val="1"/>
      <w:numFmt w:val="bullet"/>
      <w:lvlText w:val="o"/>
      <w:lvlJc w:val="left"/>
      <w:pPr>
        <w:tabs>
          <w:tab w:val="num" w:pos="5760"/>
        </w:tabs>
        <w:ind w:left="5760" w:hanging="360"/>
      </w:pPr>
      <w:rPr>
        <w:rFonts w:ascii="Courier New" w:hAnsi="Courier New"/>
      </w:rPr>
    </w:lvl>
    <w:lvl w:ilvl="8" w:tplc="639E303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6D41196">
      <w:start w:val="1"/>
      <w:numFmt w:val="bullet"/>
      <w:lvlText w:val=""/>
      <w:lvlJc w:val="left"/>
      <w:pPr>
        <w:ind w:left="720" w:hanging="360"/>
      </w:pPr>
      <w:rPr>
        <w:rFonts w:ascii="Symbol" w:hAnsi="Symbol"/>
      </w:rPr>
    </w:lvl>
    <w:lvl w:ilvl="1" w:tplc="0F42D31E">
      <w:start w:val="1"/>
      <w:numFmt w:val="bullet"/>
      <w:lvlText w:val="o"/>
      <w:lvlJc w:val="left"/>
      <w:pPr>
        <w:tabs>
          <w:tab w:val="num" w:pos="1440"/>
        </w:tabs>
        <w:ind w:left="1440" w:hanging="360"/>
      </w:pPr>
      <w:rPr>
        <w:rFonts w:ascii="Courier New" w:hAnsi="Courier New"/>
      </w:rPr>
    </w:lvl>
    <w:lvl w:ilvl="2" w:tplc="BCA819CE">
      <w:start w:val="1"/>
      <w:numFmt w:val="bullet"/>
      <w:lvlText w:val=""/>
      <w:lvlJc w:val="left"/>
      <w:pPr>
        <w:tabs>
          <w:tab w:val="num" w:pos="2160"/>
        </w:tabs>
        <w:ind w:left="2160" w:hanging="360"/>
      </w:pPr>
      <w:rPr>
        <w:rFonts w:ascii="Wingdings" w:hAnsi="Wingdings"/>
      </w:rPr>
    </w:lvl>
    <w:lvl w:ilvl="3" w:tplc="42CE3A28">
      <w:start w:val="1"/>
      <w:numFmt w:val="bullet"/>
      <w:lvlText w:val=""/>
      <w:lvlJc w:val="left"/>
      <w:pPr>
        <w:tabs>
          <w:tab w:val="num" w:pos="2880"/>
        </w:tabs>
        <w:ind w:left="2880" w:hanging="360"/>
      </w:pPr>
      <w:rPr>
        <w:rFonts w:ascii="Symbol" w:hAnsi="Symbol"/>
      </w:rPr>
    </w:lvl>
    <w:lvl w:ilvl="4" w:tplc="7A384C0E">
      <w:start w:val="1"/>
      <w:numFmt w:val="bullet"/>
      <w:lvlText w:val="o"/>
      <w:lvlJc w:val="left"/>
      <w:pPr>
        <w:tabs>
          <w:tab w:val="num" w:pos="3600"/>
        </w:tabs>
        <w:ind w:left="3600" w:hanging="360"/>
      </w:pPr>
      <w:rPr>
        <w:rFonts w:ascii="Courier New" w:hAnsi="Courier New"/>
      </w:rPr>
    </w:lvl>
    <w:lvl w:ilvl="5" w:tplc="05468802">
      <w:start w:val="1"/>
      <w:numFmt w:val="bullet"/>
      <w:lvlText w:val=""/>
      <w:lvlJc w:val="left"/>
      <w:pPr>
        <w:tabs>
          <w:tab w:val="num" w:pos="4320"/>
        </w:tabs>
        <w:ind w:left="4320" w:hanging="360"/>
      </w:pPr>
      <w:rPr>
        <w:rFonts w:ascii="Wingdings" w:hAnsi="Wingdings"/>
      </w:rPr>
    </w:lvl>
    <w:lvl w:ilvl="6" w:tplc="2910B262">
      <w:start w:val="1"/>
      <w:numFmt w:val="bullet"/>
      <w:lvlText w:val=""/>
      <w:lvlJc w:val="left"/>
      <w:pPr>
        <w:tabs>
          <w:tab w:val="num" w:pos="5040"/>
        </w:tabs>
        <w:ind w:left="5040" w:hanging="360"/>
      </w:pPr>
      <w:rPr>
        <w:rFonts w:ascii="Symbol" w:hAnsi="Symbol"/>
      </w:rPr>
    </w:lvl>
    <w:lvl w:ilvl="7" w:tplc="FDE0FDBA">
      <w:start w:val="1"/>
      <w:numFmt w:val="bullet"/>
      <w:lvlText w:val="o"/>
      <w:lvlJc w:val="left"/>
      <w:pPr>
        <w:tabs>
          <w:tab w:val="num" w:pos="5760"/>
        </w:tabs>
        <w:ind w:left="5760" w:hanging="360"/>
      </w:pPr>
      <w:rPr>
        <w:rFonts w:ascii="Courier New" w:hAnsi="Courier New"/>
      </w:rPr>
    </w:lvl>
    <w:lvl w:ilvl="8" w:tplc="8F960A2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80AAA6A">
      <w:start w:val="1"/>
      <w:numFmt w:val="bullet"/>
      <w:lvlText w:val=""/>
      <w:lvlJc w:val="left"/>
      <w:pPr>
        <w:ind w:left="720" w:hanging="360"/>
      </w:pPr>
      <w:rPr>
        <w:rFonts w:ascii="Symbol" w:hAnsi="Symbol"/>
      </w:rPr>
    </w:lvl>
    <w:lvl w:ilvl="1" w:tplc="22FA40A6">
      <w:start w:val="1"/>
      <w:numFmt w:val="bullet"/>
      <w:lvlText w:val="o"/>
      <w:lvlJc w:val="left"/>
      <w:pPr>
        <w:tabs>
          <w:tab w:val="num" w:pos="1440"/>
        </w:tabs>
        <w:ind w:left="1440" w:hanging="360"/>
      </w:pPr>
      <w:rPr>
        <w:rFonts w:ascii="Courier New" w:hAnsi="Courier New"/>
      </w:rPr>
    </w:lvl>
    <w:lvl w:ilvl="2" w:tplc="6D025372">
      <w:start w:val="1"/>
      <w:numFmt w:val="bullet"/>
      <w:lvlText w:val=""/>
      <w:lvlJc w:val="left"/>
      <w:pPr>
        <w:tabs>
          <w:tab w:val="num" w:pos="2160"/>
        </w:tabs>
        <w:ind w:left="2160" w:hanging="360"/>
      </w:pPr>
      <w:rPr>
        <w:rFonts w:ascii="Wingdings" w:hAnsi="Wingdings"/>
      </w:rPr>
    </w:lvl>
    <w:lvl w:ilvl="3" w:tplc="A6DA6E92">
      <w:start w:val="1"/>
      <w:numFmt w:val="bullet"/>
      <w:lvlText w:val=""/>
      <w:lvlJc w:val="left"/>
      <w:pPr>
        <w:tabs>
          <w:tab w:val="num" w:pos="2880"/>
        </w:tabs>
        <w:ind w:left="2880" w:hanging="360"/>
      </w:pPr>
      <w:rPr>
        <w:rFonts w:ascii="Symbol" w:hAnsi="Symbol"/>
      </w:rPr>
    </w:lvl>
    <w:lvl w:ilvl="4" w:tplc="63321222">
      <w:start w:val="1"/>
      <w:numFmt w:val="bullet"/>
      <w:lvlText w:val="o"/>
      <w:lvlJc w:val="left"/>
      <w:pPr>
        <w:tabs>
          <w:tab w:val="num" w:pos="3600"/>
        </w:tabs>
        <w:ind w:left="3600" w:hanging="360"/>
      </w:pPr>
      <w:rPr>
        <w:rFonts w:ascii="Courier New" w:hAnsi="Courier New"/>
      </w:rPr>
    </w:lvl>
    <w:lvl w:ilvl="5" w:tplc="055C041A">
      <w:start w:val="1"/>
      <w:numFmt w:val="bullet"/>
      <w:lvlText w:val=""/>
      <w:lvlJc w:val="left"/>
      <w:pPr>
        <w:tabs>
          <w:tab w:val="num" w:pos="4320"/>
        </w:tabs>
        <w:ind w:left="4320" w:hanging="360"/>
      </w:pPr>
      <w:rPr>
        <w:rFonts w:ascii="Wingdings" w:hAnsi="Wingdings"/>
      </w:rPr>
    </w:lvl>
    <w:lvl w:ilvl="6" w:tplc="A70E4BBA">
      <w:start w:val="1"/>
      <w:numFmt w:val="bullet"/>
      <w:lvlText w:val=""/>
      <w:lvlJc w:val="left"/>
      <w:pPr>
        <w:tabs>
          <w:tab w:val="num" w:pos="5040"/>
        </w:tabs>
        <w:ind w:left="5040" w:hanging="360"/>
      </w:pPr>
      <w:rPr>
        <w:rFonts w:ascii="Symbol" w:hAnsi="Symbol"/>
      </w:rPr>
    </w:lvl>
    <w:lvl w:ilvl="7" w:tplc="9F5ABBFC">
      <w:start w:val="1"/>
      <w:numFmt w:val="bullet"/>
      <w:lvlText w:val="o"/>
      <w:lvlJc w:val="left"/>
      <w:pPr>
        <w:tabs>
          <w:tab w:val="num" w:pos="5760"/>
        </w:tabs>
        <w:ind w:left="5760" w:hanging="360"/>
      </w:pPr>
      <w:rPr>
        <w:rFonts w:ascii="Courier New" w:hAnsi="Courier New"/>
      </w:rPr>
    </w:lvl>
    <w:lvl w:ilvl="8" w:tplc="5B506D9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26062BA">
      <w:start w:val="1"/>
      <w:numFmt w:val="bullet"/>
      <w:lvlText w:val=""/>
      <w:lvlJc w:val="left"/>
      <w:pPr>
        <w:ind w:left="720" w:hanging="360"/>
      </w:pPr>
      <w:rPr>
        <w:rFonts w:ascii="Symbol" w:hAnsi="Symbol"/>
      </w:rPr>
    </w:lvl>
    <w:lvl w:ilvl="1" w:tplc="11C4FBAA">
      <w:start w:val="1"/>
      <w:numFmt w:val="bullet"/>
      <w:lvlText w:val="o"/>
      <w:lvlJc w:val="left"/>
      <w:pPr>
        <w:tabs>
          <w:tab w:val="num" w:pos="1440"/>
        </w:tabs>
        <w:ind w:left="1440" w:hanging="360"/>
      </w:pPr>
      <w:rPr>
        <w:rFonts w:ascii="Courier New" w:hAnsi="Courier New"/>
      </w:rPr>
    </w:lvl>
    <w:lvl w:ilvl="2" w:tplc="5008D3DC">
      <w:start w:val="1"/>
      <w:numFmt w:val="bullet"/>
      <w:lvlText w:val=""/>
      <w:lvlJc w:val="left"/>
      <w:pPr>
        <w:tabs>
          <w:tab w:val="num" w:pos="2160"/>
        </w:tabs>
        <w:ind w:left="2160" w:hanging="360"/>
      </w:pPr>
      <w:rPr>
        <w:rFonts w:ascii="Wingdings" w:hAnsi="Wingdings"/>
      </w:rPr>
    </w:lvl>
    <w:lvl w:ilvl="3" w:tplc="38D82778">
      <w:start w:val="1"/>
      <w:numFmt w:val="bullet"/>
      <w:lvlText w:val=""/>
      <w:lvlJc w:val="left"/>
      <w:pPr>
        <w:tabs>
          <w:tab w:val="num" w:pos="2880"/>
        </w:tabs>
        <w:ind w:left="2880" w:hanging="360"/>
      </w:pPr>
      <w:rPr>
        <w:rFonts w:ascii="Symbol" w:hAnsi="Symbol"/>
      </w:rPr>
    </w:lvl>
    <w:lvl w:ilvl="4" w:tplc="9F7C077C">
      <w:start w:val="1"/>
      <w:numFmt w:val="bullet"/>
      <w:lvlText w:val="o"/>
      <w:lvlJc w:val="left"/>
      <w:pPr>
        <w:tabs>
          <w:tab w:val="num" w:pos="3600"/>
        </w:tabs>
        <w:ind w:left="3600" w:hanging="360"/>
      </w:pPr>
      <w:rPr>
        <w:rFonts w:ascii="Courier New" w:hAnsi="Courier New"/>
      </w:rPr>
    </w:lvl>
    <w:lvl w:ilvl="5" w:tplc="8DB622E4">
      <w:start w:val="1"/>
      <w:numFmt w:val="bullet"/>
      <w:lvlText w:val=""/>
      <w:lvlJc w:val="left"/>
      <w:pPr>
        <w:tabs>
          <w:tab w:val="num" w:pos="4320"/>
        </w:tabs>
        <w:ind w:left="4320" w:hanging="360"/>
      </w:pPr>
      <w:rPr>
        <w:rFonts w:ascii="Wingdings" w:hAnsi="Wingdings"/>
      </w:rPr>
    </w:lvl>
    <w:lvl w:ilvl="6" w:tplc="0708243C">
      <w:start w:val="1"/>
      <w:numFmt w:val="bullet"/>
      <w:lvlText w:val=""/>
      <w:lvlJc w:val="left"/>
      <w:pPr>
        <w:tabs>
          <w:tab w:val="num" w:pos="5040"/>
        </w:tabs>
        <w:ind w:left="5040" w:hanging="360"/>
      </w:pPr>
      <w:rPr>
        <w:rFonts w:ascii="Symbol" w:hAnsi="Symbol"/>
      </w:rPr>
    </w:lvl>
    <w:lvl w:ilvl="7" w:tplc="6CEAE002">
      <w:start w:val="1"/>
      <w:numFmt w:val="bullet"/>
      <w:lvlText w:val="o"/>
      <w:lvlJc w:val="left"/>
      <w:pPr>
        <w:tabs>
          <w:tab w:val="num" w:pos="5760"/>
        </w:tabs>
        <w:ind w:left="5760" w:hanging="360"/>
      </w:pPr>
      <w:rPr>
        <w:rFonts w:ascii="Courier New" w:hAnsi="Courier New"/>
      </w:rPr>
    </w:lvl>
    <w:lvl w:ilvl="8" w:tplc="4CDC239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73A606C">
      <w:start w:val="1"/>
      <w:numFmt w:val="bullet"/>
      <w:lvlText w:val=""/>
      <w:lvlJc w:val="left"/>
      <w:pPr>
        <w:ind w:left="720" w:hanging="360"/>
      </w:pPr>
      <w:rPr>
        <w:rFonts w:ascii="Symbol" w:hAnsi="Symbol"/>
      </w:rPr>
    </w:lvl>
    <w:lvl w:ilvl="1" w:tplc="99F6DB34">
      <w:start w:val="1"/>
      <w:numFmt w:val="bullet"/>
      <w:lvlText w:val="o"/>
      <w:lvlJc w:val="left"/>
      <w:pPr>
        <w:tabs>
          <w:tab w:val="num" w:pos="1440"/>
        </w:tabs>
        <w:ind w:left="1440" w:hanging="360"/>
      </w:pPr>
      <w:rPr>
        <w:rFonts w:ascii="Courier New" w:hAnsi="Courier New"/>
      </w:rPr>
    </w:lvl>
    <w:lvl w:ilvl="2" w:tplc="02523DE8">
      <w:start w:val="1"/>
      <w:numFmt w:val="bullet"/>
      <w:lvlText w:val=""/>
      <w:lvlJc w:val="left"/>
      <w:pPr>
        <w:tabs>
          <w:tab w:val="num" w:pos="2160"/>
        </w:tabs>
        <w:ind w:left="2160" w:hanging="360"/>
      </w:pPr>
      <w:rPr>
        <w:rFonts w:ascii="Wingdings" w:hAnsi="Wingdings"/>
      </w:rPr>
    </w:lvl>
    <w:lvl w:ilvl="3" w:tplc="747E7F20">
      <w:start w:val="1"/>
      <w:numFmt w:val="bullet"/>
      <w:lvlText w:val=""/>
      <w:lvlJc w:val="left"/>
      <w:pPr>
        <w:tabs>
          <w:tab w:val="num" w:pos="2880"/>
        </w:tabs>
        <w:ind w:left="2880" w:hanging="360"/>
      </w:pPr>
      <w:rPr>
        <w:rFonts w:ascii="Symbol" w:hAnsi="Symbol"/>
      </w:rPr>
    </w:lvl>
    <w:lvl w:ilvl="4" w:tplc="5D3A12E4">
      <w:start w:val="1"/>
      <w:numFmt w:val="bullet"/>
      <w:lvlText w:val="o"/>
      <w:lvlJc w:val="left"/>
      <w:pPr>
        <w:tabs>
          <w:tab w:val="num" w:pos="3600"/>
        </w:tabs>
        <w:ind w:left="3600" w:hanging="360"/>
      </w:pPr>
      <w:rPr>
        <w:rFonts w:ascii="Courier New" w:hAnsi="Courier New"/>
      </w:rPr>
    </w:lvl>
    <w:lvl w:ilvl="5" w:tplc="F40E3E6C">
      <w:start w:val="1"/>
      <w:numFmt w:val="bullet"/>
      <w:lvlText w:val=""/>
      <w:lvlJc w:val="left"/>
      <w:pPr>
        <w:tabs>
          <w:tab w:val="num" w:pos="4320"/>
        </w:tabs>
        <w:ind w:left="4320" w:hanging="360"/>
      </w:pPr>
      <w:rPr>
        <w:rFonts w:ascii="Wingdings" w:hAnsi="Wingdings"/>
      </w:rPr>
    </w:lvl>
    <w:lvl w:ilvl="6" w:tplc="2B3AC6AE">
      <w:start w:val="1"/>
      <w:numFmt w:val="bullet"/>
      <w:lvlText w:val=""/>
      <w:lvlJc w:val="left"/>
      <w:pPr>
        <w:tabs>
          <w:tab w:val="num" w:pos="5040"/>
        </w:tabs>
        <w:ind w:left="5040" w:hanging="360"/>
      </w:pPr>
      <w:rPr>
        <w:rFonts w:ascii="Symbol" w:hAnsi="Symbol"/>
      </w:rPr>
    </w:lvl>
    <w:lvl w:ilvl="7" w:tplc="A83A6E16">
      <w:start w:val="1"/>
      <w:numFmt w:val="bullet"/>
      <w:lvlText w:val="o"/>
      <w:lvlJc w:val="left"/>
      <w:pPr>
        <w:tabs>
          <w:tab w:val="num" w:pos="5760"/>
        </w:tabs>
        <w:ind w:left="5760" w:hanging="360"/>
      </w:pPr>
      <w:rPr>
        <w:rFonts w:ascii="Courier New" w:hAnsi="Courier New"/>
      </w:rPr>
    </w:lvl>
    <w:lvl w:ilvl="8" w:tplc="D3F4EA9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1B82AE0">
      <w:start w:val="1"/>
      <w:numFmt w:val="bullet"/>
      <w:lvlText w:val=""/>
      <w:lvlJc w:val="left"/>
      <w:pPr>
        <w:ind w:left="720" w:hanging="360"/>
      </w:pPr>
      <w:rPr>
        <w:rFonts w:ascii="Symbol" w:hAnsi="Symbol"/>
      </w:rPr>
    </w:lvl>
    <w:lvl w:ilvl="1" w:tplc="3918E0A2">
      <w:start w:val="1"/>
      <w:numFmt w:val="bullet"/>
      <w:lvlText w:val="o"/>
      <w:lvlJc w:val="left"/>
      <w:pPr>
        <w:tabs>
          <w:tab w:val="num" w:pos="1440"/>
        </w:tabs>
        <w:ind w:left="1440" w:hanging="360"/>
      </w:pPr>
      <w:rPr>
        <w:rFonts w:ascii="Courier New" w:hAnsi="Courier New"/>
      </w:rPr>
    </w:lvl>
    <w:lvl w:ilvl="2" w:tplc="699CE214">
      <w:start w:val="1"/>
      <w:numFmt w:val="bullet"/>
      <w:lvlText w:val=""/>
      <w:lvlJc w:val="left"/>
      <w:pPr>
        <w:tabs>
          <w:tab w:val="num" w:pos="2160"/>
        </w:tabs>
        <w:ind w:left="2160" w:hanging="360"/>
      </w:pPr>
      <w:rPr>
        <w:rFonts w:ascii="Wingdings" w:hAnsi="Wingdings"/>
      </w:rPr>
    </w:lvl>
    <w:lvl w:ilvl="3" w:tplc="96D85B70">
      <w:start w:val="1"/>
      <w:numFmt w:val="bullet"/>
      <w:lvlText w:val=""/>
      <w:lvlJc w:val="left"/>
      <w:pPr>
        <w:tabs>
          <w:tab w:val="num" w:pos="2880"/>
        </w:tabs>
        <w:ind w:left="2880" w:hanging="360"/>
      </w:pPr>
      <w:rPr>
        <w:rFonts w:ascii="Symbol" w:hAnsi="Symbol"/>
      </w:rPr>
    </w:lvl>
    <w:lvl w:ilvl="4" w:tplc="580E73FA">
      <w:start w:val="1"/>
      <w:numFmt w:val="bullet"/>
      <w:lvlText w:val="o"/>
      <w:lvlJc w:val="left"/>
      <w:pPr>
        <w:tabs>
          <w:tab w:val="num" w:pos="3600"/>
        </w:tabs>
        <w:ind w:left="3600" w:hanging="360"/>
      </w:pPr>
      <w:rPr>
        <w:rFonts w:ascii="Courier New" w:hAnsi="Courier New"/>
      </w:rPr>
    </w:lvl>
    <w:lvl w:ilvl="5" w:tplc="BA668F72">
      <w:start w:val="1"/>
      <w:numFmt w:val="bullet"/>
      <w:lvlText w:val=""/>
      <w:lvlJc w:val="left"/>
      <w:pPr>
        <w:tabs>
          <w:tab w:val="num" w:pos="4320"/>
        </w:tabs>
        <w:ind w:left="4320" w:hanging="360"/>
      </w:pPr>
      <w:rPr>
        <w:rFonts w:ascii="Wingdings" w:hAnsi="Wingdings"/>
      </w:rPr>
    </w:lvl>
    <w:lvl w:ilvl="6" w:tplc="86DE63E4">
      <w:start w:val="1"/>
      <w:numFmt w:val="bullet"/>
      <w:lvlText w:val=""/>
      <w:lvlJc w:val="left"/>
      <w:pPr>
        <w:tabs>
          <w:tab w:val="num" w:pos="5040"/>
        </w:tabs>
        <w:ind w:left="5040" w:hanging="360"/>
      </w:pPr>
      <w:rPr>
        <w:rFonts w:ascii="Symbol" w:hAnsi="Symbol"/>
      </w:rPr>
    </w:lvl>
    <w:lvl w:ilvl="7" w:tplc="A1F016B8">
      <w:start w:val="1"/>
      <w:numFmt w:val="bullet"/>
      <w:lvlText w:val="o"/>
      <w:lvlJc w:val="left"/>
      <w:pPr>
        <w:tabs>
          <w:tab w:val="num" w:pos="5760"/>
        </w:tabs>
        <w:ind w:left="5760" w:hanging="360"/>
      </w:pPr>
      <w:rPr>
        <w:rFonts w:ascii="Courier New" w:hAnsi="Courier New"/>
      </w:rPr>
    </w:lvl>
    <w:lvl w:ilvl="8" w:tplc="FC420BB0">
      <w:start w:val="1"/>
      <w:numFmt w:val="bullet"/>
      <w:lvlText w:val=""/>
      <w:lvlJc w:val="left"/>
      <w:pPr>
        <w:tabs>
          <w:tab w:val="num" w:pos="6480"/>
        </w:tabs>
        <w:ind w:left="6480" w:hanging="360"/>
      </w:pPr>
      <w:rPr>
        <w:rFonts w:ascii="Wingdings" w:hAnsi="Wingdings"/>
      </w:rPr>
    </w:lvl>
  </w:abstractNum>
  <w:num w:numId="1" w16cid:durableId="1924366039">
    <w:abstractNumId w:val="0"/>
  </w:num>
  <w:num w:numId="2" w16cid:durableId="897403048">
    <w:abstractNumId w:val="1"/>
  </w:num>
  <w:num w:numId="3" w16cid:durableId="1149899685">
    <w:abstractNumId w:val="2"/>
  </w:num>
  <w:num w:numId="4" w16cid:durableId="883130153">
    <w:abstractNumId w:val="3"/>
  </w:num>
  <w:num w:numId="5" w16cid:durableId="736368521">
    <w:abstractNumId w:val="4"/>
  </w:num>
  <w:num w:numId="6" w16cid:durableId="2101674450">
    <w:abstractNumId w:val="5"/>
  </w:num>
  <w:num w:numId="7" w16cid:durableId="826432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34176"/>
    <w:rsid w:val="000952C6"/>
    <w:rsid w:val="00156845"/>
    <w:rsid w:val="0016592A"/>
    <w:rsid w:val="002D1582"/>
    <w:rsid w:val="005420FD"/>
    <w:rsid w:val="00730B50"/>
    <w:rsid w:val="00934176"/>
    <w:rsid w:val="00EC2708"/>
    <w:rsid w:val="00F2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75A5"/>
  <w15:docId w15:val="{87E01066-82C9-4B56-9F5E-8BCA3128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4fw6w100multi-lineoverflow-hidden">
    <w:name w:val="fs14 fw6 w100 multi-line overflow-hidden"/>
    <w:basedOn w:val="DefaultParagraphFont"/>
  </w:style>
  <w:style w:type="character" w:customStyle="1" w:styleId="fs14fw4">
    <w:name w:val="fs14 fw4"/>
    <w:basedOn w:val="DefaultParagraphFont"/>
  </w:style>
  <w:style w:type="character" w:customStyle="1" w:styleId="fs14fw4overflow-hidden">
    <w:name w:val="fs14 fw4 overflow-hidden"/>
    <w:basedOn w:val="DefaultParagraphFont"/>
  </w:style>
  <w:style w:type="character" w:customStyle="1" w:styleId="fs14fw4undefinedtdn">
    <w:name w:val="fs14 fw4 undefined tdn"/>
    <w:basedOn w:val="DefaultParagraphFont"/>
  </w:style>
  <w:style w:type="character" w:customStyle="1" w:styleId="fs14fw6undefinedtdn">
    <w:name w:val="fs14 fw6 undefined tdn"/>
    <w:basedOn w:val="DefaultParagraphFont"/>
  </w:style>
  <w:style w:type="character" w:customStyle="1" w:styleId="fs14fw6">
    <w:name w:val="fs14 fw6"/>
    <w:basedOn w:val="DefaultParagraphFont"/>
  </w:style>
  <w:style w:type="character" w:styleId="Hyperlink">
    <w:name w:val="Hyperlink"/>
    <w:basedOn w:val="DefaultParagraphFont"/>
    <w:uiPriority w:val="99"/>
    <w:unhideWhenUsed/>
    <w:rsid w:val="000952C6"/>
    <w:rPr>
      <w:color w:val="467886" w:themeColor="hyperlink"/>
      <w:u w:val="single"/>
    </w:rPr>
  </w:style>
  <w:style w:type="character" w:styleId="UnresolvedMention">
    <w:name w:val="Unresolved Mention"/>
    <w:basedOn w:val="DefaultParagraphFont"/>
    <w:uiPriority w:val="99"/>
    <w:semiHidden/>
    <w:unhideWhenUsed/>
    <w:rsid w:val="000952C6"/>
    <w:rPr>
      <w:color w:val="605E5C"/>
      <w:shd w:val="clear" w:color="auto" w:fill="E1DFDD"/>
    </w:rPr>
  </w:style>
  <w:style w:type="character" w:styleId="FollowedHyperlink">
    <w:name w:val="FollowedHyperlink"/>
    <w:basedOn w:val="DefaultParagraphFont"/>
    <w:uiPriority w:val="99"/>
    <w:semiHidden/>
    <w:unhideWhenUsed/>
    <w:rsid w:val="000952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AVNEETKAURKAHLON/weather_app" TargetMode="External"/><Relationship Id="rId3" Type="http://schemas.openxmlformats.org/officeDocument/2006/relationships/settings" Target="settings.xml"/><Relationship Id="rId7" Type="http://schemas.openxmlformats.org/officeDocument/2006/relationships/hyperlink" Target="https://github.com/SAVNEETKAURKAHLON/eCommerce-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VNEETKAURKAHLON" TargetMode="External"/><Relationship Id="rId11" Type="http://schemas.openxmlformats.org/officeDocument/2006/relationships/theme" Target="theme/theme1.xml"/><Relationship Id="rId5" Type="http://schemas.openxmlformats.org/officeDocument/2006/relationships/hyperlink" Target="mailto:kau15400@sheridancollege.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VNEETKAURKAHLON/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savneet kaur</cp:lastModifiedBy>
  <cp:revision>2</cp:revision>
  <dcterms:created xsi:type="dcterms:W3CDTF">2024-05-17T16:31:00Z</dcterms:created>
  <dcterms:modified xsi:type="dcterms:W3CDTF">2024-05-17T19:21:00Z</dcterms:modified>
</cp:coreProperties>
</file>